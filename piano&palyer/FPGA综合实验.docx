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6C0E" w:rsidRDefault="001B6C0E" w:rsidP="001B6C0E">
      <w:pPr>
        <w:jc w:val="center"/>
        <w:rPr>
          <w:sz w:val="44"/>
          <w:szCs w:val="44"/>
        </w:rPr>
      </w:pPr>
    </w:p>
    <w:p w:rsidR="003A5A1E" w:rsidRDefault="003A5A1E" w:rsidP="001B6C0E">
      <w:pPr>
        <w:jc w:val="center"/>
        <w:rPr>
          <w:sz w:val="44"/>
          <w:szCs w:val="44"/>
        </w:rPr>
      </w:pPr>
    </w:p>
    <w:p w:rsidR="003A5A1E" w:rsidRDefault="003A5A1E" w:rsidP="001B6C0E">
      <w:pPr>
        <w:jc w:val="center"/>
        <w:rPr>
          <w:sz w:val="44"/>
          <w:szCs w:val="44"/>
        </w:rPr>
      </w:pPr>
    </w:p>
    <w:p w:rsidR="001B6C0E" w:rsidRPr="001B6C0E" w:rsidRDefault="001B6C0E" w:rsidP="001B6C0E">
      <w:pPr>
        <w:jc w:val="center"/>
        <w:rPr>
          <w:rFonts w:ascii="楷体_GB2312" w:eastAsia="楷体_GB2312"/>
          <w:b/>
          <w:spacing w:val="-40"/>
          <w:sz w:val="52"/>
          <w:szCs w:val="52"/>
        </w:rPr>
      </w:pPr>
      <w:r w:rsidRPr="001B6C0E">
        <w:rPr>
          <w:rFonts w:ascii="楷体_GB2312" w:eastAsia="楷体_GB2312" w:hint="eastAsia"/>
          <w:b/>
          <w:spacing w:val="-40"/>
          <w:sz w:val="52"/>
          <w:szCs w:val="52"/>
        </w:rPr>
        <w:t>华中科技大学</w:t>
      </w:r>
    </w:p>
    <w:p w:rsidR="001B6C0E" w:rsidRPr="001B6C0E" w:rsidRDefault="001B6C0E" w:rsidP="001B6C0E">
      <w:pPr>
        <w:jc w:val="center"/>
        <w:rPr>
          <w:rFonts w:ascii="楷体_GB2312" w:eastAsia="楷体_GB2312"/>
          <w:b/>
          <w:spacing w:val="-40"/>
          <w:sz w:val="52"/>
          <w:szCs w:val="52"/>
        </w:rPr>
      </w:pPr>
      <w:r w:rsidRPr="001B6C0E">
        <w:rPr>
          <w:rFonts w:ascii="楷体_GB2312" w:eastAsia="楷体_GB2312" w:hint="eastAsia"/>
          <w:b/>
          <w:spacing w:val="-40"/>
          <w:sz w:val="52"/>
          <w:szCs w:val="52"/>
        </w:rPr>
        <w:t>《电子线路设计、测试与实验》实验报告</w:t>
      </w:r>
    </w:p>
    <w:p w:rsidR="001B6C0E" w:rsidRDefault="001B6C0E" w:rsidP="001B6C0E">
      <w:pPr>
        <w:jc w:val="center"/>
        <w:rPr>
          <w:sz w:val="44"/>
          <w:szCs w:val="44"/>
        </w:rPr>
      </w:pPr>
    </w:p>
    <w:p w:rsidR="003A5A1E" w:rsidRPr="00B60C09" w:rsidRDefault="003A5A1E" w:rsidP="001B6C0E">
      <w:pPr>
        <w:jc w:val="center"/>
        <w:rPr>
          <w:sz w:val="44"/>
          <w:szCs w:val="44"/>
        </w:rPr>
      </w:pPr>
    </w:p>
    <w:tbl>
      <w:tblPr>
        <w:tblStyle w:val="a6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0"/>
        <w:gridCol w:w="3820"/>
      </w:tblGrid>
      <w:tr w:rsidR="001B6C0E" w:rsidRPr="001B6C0E" w:rsidTr="001B6C0E">
        <w:tc>
          <w:tcPr>
            <w:tcW w:w="1980" w:type="dxa"/>
          </w:tcPr>
          <w:p w:rsidR="001B6C0E" w:rsidRPr="001B6C0E" w:rsidRDefault="001B6C0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1B6C0E">
              <w:rPr>
                <w:rFonts w:eastAsia="黑体" w:hint="eastAsia"/>
                <w:sz w:val="28"/>
                <w:szCs w:val="28"/>
              </w:rPr>
              <w:t>实验名称</w:t>
            </w:r>
            <w:r>
              <w:rPr>
                <w:rFonts w:eastAsia="黑体" w:hint="eastAsia"/>
                <w:sz w:val="28"/>
                <w:szCs w:val="28"/>
              </w:rPr>
              <w:t>：</w:t>
            </w:r>
          </w:p>
        </w:tc>
        <w:tc>
          <w:tcPr>
            <w:tcW w:w="3820" w:type="dxa"/>
          </w:tcPr>
          <w:p w:rsidR="001B6C0E" w:rsidRPr="001B6C0E" w:rsidRDefault="00407D2C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F</w:t>
            </w:r>
            <w:r>
              <w:rPr>
                <w:rFonts w:eastAsia="黑体"/>
                <w:sz w:val="28"/>
                <w:szCs w:val="28"/>
              </w:rPr>
              <w:t>PGA</w:t>
            </w:r>
            <w:r>
              <w:rPr>
                <w:rFonts w:eastAsia="黑体" w:hint="eastAsia"/>
                <w:sz w:val="28"/>
                <w:szCs w:val="28"/>
              </w:rPr>
              <w:t>综合实验</w:t>
            </w:r>
          </w:p>
        </w:tc>
      </w:tr>
      <w:tr w:rsidR="001B6C0E" w:rsidRPr="001B6C0E" w:rsidTr="001B6C0E">
        <w:tc>
          <w:tcPr>
            <w:tcW w:w="1980" w:type="dxa"/>
          </w:tcPr>
          <w:p w:rsidR="001B6C0E" w:rsidRPr="001B6C0E" w:rsidRDefault="001B6C0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1B6C0E">
              <w:rPr>
                <w:rFonts w:eastAsia="黑体" w:hint="eastAsia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:rsidR="001B6C0E" w:rsidRPr="001B6C0E" w:rsidRDefault="005D5A1A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机械科学与工程学院</w:t>
            </w:r>
          </w:p>
        </w:tc>
      </w:tr>
      <w:tr w:rsidR="001B6C0E" w:rsidRPr="001B6C0E" w:rsidTr="001B6C0E">
        <w:tc>
          <w:tcPr>
            <w:tcW w:w="1980" w:type="dxa"/>
          </w:tcPr>
          <w:p w:rsidR="001B6C0E" w:rsidRPr="001B6C0E" w:rsidRDefault="001B6C0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1B6C0E">
              <w:rPr>
                <w:rFonts w:eastAsia="黑体" w:hint="eastAsia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:rsidR="001B6C0E" w:rsidRPr="001B6C0E" w:rsidRDefault="001B6C0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  <w:tr w:rsidR="001B6C0E" w:rsidRPr="001B6C0E" w:rsidTr="001B6C0E">
        <w:tc>
          <w:tcPr>
            <w:tcW w:w="1980" w:type="dxa"/>
          </w:tcPr>
          <w:p w:rsidR="001B6C0E" w:rsidRPr="001B6C0E" w:rsidRDefault="001B6C0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1B6C0E">
              <w:rPr>
                <w:rFonts w:eastAsia="黑体" w:hint="eastAsia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:rsidR="001B6C0E" w:rsidRPr="001B6C0E" w:rsidRDefault="00F42370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proofErr w:type="spellStart"/>
            <w:r>
              <w:rPr>
                <w:rFonts w:eastAsia="黑体"/>
                <w:sz w:val="28"/>
                <w:szCs w:val="28"/>
              </w:rPr>
              <w:t>W</w:t>
            </w:r>
            <w:r>
              <w:rPr>
                <w:rFonts w:eastAsia="黑体" w:hint="eastAsia"/>
                <w:sz w:val="28"/>
                <w:szCs w:val="28"/>
              </w:rPr>
              <w:t>yt</w:t>
            </w:r>
            <w:proofErr w:type="spellEnd"/>
          </w:p>
        </w:tc>
      </w:tr>
      <w:tr w:rsidR="001B6C0E" w:rsidRPr="001B6C0E" w:rsidTr="001B6C0E">
        <w:tc>
          <w:tcPr>
            <w:tcW w:w="1980" w:type="dxa"/>
          </w:tcPr>
          <w:p w:rsidR="001B6C0E" w:rsidRPr="001B6C0E" w:rsidRDefault="001B6C0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1B6C0E">
              <w:rPr>
                <w:rFonts w:eastAsia="黑体" w:hint="eastAsia"/>
                <w:sz w:val="28"/>
                <w:szCs w:val="28"/>
              </w:rPr>
              <w:t>学号：</w:t>
            </w:r>
          </w:p>
        </w:tc>
        <w:tc>
          <w:tcPr>
            <w:tcW w:w="3820" w:type="dxa"/>
          </w:tcPr>
          <w:p w:rsidR="001B6C0E" w:rsidRPr="001B6C0E" w:rsidRDefault="001B6C0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  <w:tr w:rsidR="003A5A1E" w:rsidRPr="001B6C0E" w:rsidTr="001B6C0E">
        <w:tc>
          <w:tcPr>
            <w:tcW w:w="1980" w:type="dxa"/>
          </w:tcPr>
          <w:p w:rsidR="003A5A1E" w:rsidRPr="001B6C0E" w:rsidRDefault="003A5A1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3A5A1E">
              <w:rPr>
                <w:rFonts w:eastAsia="黑体" w:hint="eastAsia"/>
                <w:sz w:val="28"/>
                <w:szCs w:val="28"/>
              </w:rPr>
              <w:t>时间：</w:t>
            </w:r>
          </w:p>
        </w:tc>
        <w:tc>
          <w:tcPr>
            <w:tcW w:w="3820" w:type="dxa"/>
          </w:tcPr>
          <w:p w:rsidR="003A5A1E" w:rsidRPr="001B6C0E" w:rsidRDefault="005D5A1A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8"/>
                <w:szCs w:val="28"/>
              </w:rPr>
              <w:t>2019.</w:t>
            </w:r>
            <w:r w:rsidR="00CE359F">
              <w:rPr>
                <w:rFonts w:eastAsia="黑体"/>
                <w:sz w:val="28"/>
                <w:szCs w:val="28"/>
              </w:rPr>
              <w:t>1</w:t>
            </w:r>
            <w:r w:rsidR="004525FA">
              <w:rPr>
                <w:rFonts w:eastAsia="黑体"/>
                <w:sz w:val="28"/>
                <w:szCs w:val="28"/>
              </w:rPr>
              <w:t>2.</w:t>
            </w:r>
            <w:r w:rsidR="00BB6B30">
              <w:rPr>
                <w:rFonts w:eastAsia="黑体"/>
                <w:sz w:val="28"/>
                <w:szCs w:val="28"/>
              </w:rPr>
              <w:t>18</w:t>
            </w:r>
          </w:p>
        </w:tc>
      </w:tr>
      <w:tr w:rsidR="003A5A1E" w:rsidRPr="001B6C0E" w:rsidTr="001B6C0E">
        <w:tc>
          <w:tcPr>
            <w:tcW w:w="1980" w:type="dxa"/>
          </w:tcPr>
          <w:p w:rsidR="003A5A1E" w:rsidRPr="001B6C0E" w:rsidRDefault="003A5A1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地点：</w:t>
            </w:r>
          </w:p>
        </w:tc>
        <w:tc>
          <w:tcPr>
            <w:tcW w:w="3820" w:type="dxa"/>
          </w:tcPr>
          <w:p w:rsidR="003A5A1E" w:rsidRPr="001B6C0E" w:rsidRDefault="005D5A1A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华中科技</w:t>
            </w:r>
            <w:proofErr w:type="gramStart"/>
            <w:r>
              <w:rPr>
                <w:rFonts w:eastAsia="黑体" w:hint="eastAsia"/>
                <w:sz w:val="28"/>
                <w:szCs w:val="28"/>
              </w:rPr>
              <w:t>大学南</w:t>
            </w:r>
            <w:proofErr w:type="gramEnd"/>
            <w:r>
              <w:rPr>
                <w:rFonts w:eastAsia="黑体" w:hint="eastAsia"/>
                <w:sz w:val="28"/>
                <w:szCs w:val="28"/>
              </w:rPr>
              <w:t>一楼中</w:t>
            </w:r>
            <w:r>
              <w:rPr>
                <w:rFonts w:eastAsia="黑体" w:hint="eastAsia"/>
                <w:sz w:val="28"/>
                <w:szCs w:val="28"/>
              </w:rPr>
              <w:t>2</w:t>
            </w:r>
            <w:r>
              <w:rPr>
                <w:rFonts w:eastAsia="黑体"/>
                <w:sz w:val="28"/>
                <w:szCs w:val="28"/>
              </w:rPr>
              <w:t>13</w:t>
            </w:r>
          </w:p>
        </w:tc>
      </w:tr>
      <w:tr w:rsidR="003A5A1E" w:rsidRPr="001B6C0E" w:rsidTr="001B6C0E">
        <w:tc>
          <w:tcPr>
            <w:tcW w:w="1980" w:type="dxa"/>
          </w:tcPr>
          <w:p w:rsidR="003A5A1E" w:rsidRPr="001B6C0E" w:rsidRDefault="003A5A1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实验成绩：</w:t>
            </w:r>
          </w:p>
        </w:tc>
        <w:tc>
          <w:tcPr>
            <w:tcW w:w="3820" w:type="dxa"/>
          </w:tcPr>
          <w:p w:rsidR="003A5A1E" w:rsidRPr="001B6C0E" w:rsidRDefault="003A5A1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  <w:tr w:rsidR="001B6C0E" w:rsidRPr="001B6C0E" w:rsidTr="001B6C0E">
        <w:tc>
          <w:tcPr>
            <w:tcW w:w="1980" w:type="dxa"/>
          </w:tcPr>
          <w:p w:rsidR="001B6C0E" w:rsidRPr="001B6C0E" w:rsidRDefault="001B6C0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1B6C0E">
              <w:rPr>
                <w:rFonts w:eastAsia="黑体" w:hint="eastAsia"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</w:tcPr>
          <w:p w:rsidR="001B6C0E" w:rsidRPr="001B6C0E" w:rsidRDefault="001B6C0E" w:rsidP="00DD2F4D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</w:tbl>
    <w:p w:rsidR="001B6C0E" w:rsidRPr="00F91866" w:rsidRDefault="001B6C0E" w:rsidP="001B6C0E">
      <w:pPr>
        <w:spacing w:line="700" w:lineRule="exact"/>
        <w:ind w:firstLineChars="354" w:firstLine="991"/>
        <w:rPr>
          <w:rFonts w:eastAsia="黑体"/>
          <w:sz w:val="28"/>
          <w:szCs w:val="28"/>
          <w:u w:val="single"/>
        </w:rPr>
      </w:pPr>
    </w:p>
    <w:p w:rsidR="001B6C0E" w:rsidRPr="00F91866" w:rsidRDefault="001B6C0E" w:rsidP="001B6C0E">
      <w:pPr>
        <w:ind w:firstLineChars="354" w:firstLine="991"/>
        <w:rPr>
          <w:rFonts w:eastAsia="黑体"/>
          <w:sz w:val="28"/>
          <w:szCs w:val="28"/>
          <w:u w:val="single"/>
        </w:rPr>
      </w:pPr>
    </w:p>
    <w:p w:rsidR="001B6C0E" w:rsidRPr="00A507FF" w:rsidRDefault="005D5A1A" w:rsidP="001B6C0E">
      <w:pPr>
        <w:jc w:val="center"/>
        <w:rPr>
          <w:sz w:val="28"/>
          <w:szCs w:val="28"/>
        </w:rPr>
      </w:pPr>
      <w:r>
        <w:rPr>
          <w:rFonts w:eastAsia="黑体"/>
          <w:sz w:val="28"/>
          <w:szCs w:val="28"/>
        </w:rPr>
        <w:t xml:space="preserve"> </w:t>
      </w:r>
      <w:r w:rsidR="001B6C0E">
        <w:rPr>
          <w:rFonts w:eastAsia="黑体" w:hint="eastAsia"/>
          <w:sz w:val="28"/>
          <w:szCs w:val="28"/>
        </w:rPr>
        <w:t>201</w:t>
      </w:r>
      <w:r>
        <w:rPr>
          <w:rFonts w:eastAsia="黑体"/>
          <w:sz w:val="28"/>
          <w:szCs w:val="28"/>
        </w:rPr>
        <w:t>9</w:t>
      </w:r>
      <w:r w:rsidR="001B6C0E">
        <w:rPr>
          <w:rFonts w:eastAsia="黑体" w:hint="eastAsia"/>
          <w:sz w:val="28"/>
          <w:szCs w:val="28"/>
        </w:rPr>
        <w:t xml:space="preserve"> </w:t>
      </w:r>
      <w:r w:rsidR="001B6C0E" w:rsidRPr="00F91866">
        <w:rPr>
          <w:rFonts w:eastAsia="黑体" w:hint="eastAsia"/>
          <w:sz w:val="28"/>
          <w:szCs w:val="28"/>
        </w:rPr>
        <w:t>年</w:t>
      </w:r>
      <w:r w:rsidR="00CE359F">
        <w:rPr>
          <w:rFonts w:eastAsia="黑体"/>
          <w:sz w:val="28"/>
          <w:szCs w:val="28"/>
        </w:rPr>
        <w:t>1</w:t>
      </w:r>
      <w:r w:rsidR="004525FA">
        <w:rPr>
          <w:rFonts w:eastAsia="黑体"/>
          <w:sz w:val="28"/>
          <w:szCs w:val="28"/>
        </w:rPr>
        <w:t>2</w:t>
      </w:r>
      <w:r>
        <w:rPr>
          <w:rFonts w:eastAsia="黑体"/>
          <w:sz w:val="28"/>
          <w:szCs w:val="28"/>
        </w:rPr>
        <w:t xml:space="preserve"> </w:t>
      </w:r>
      <w:r w:rsidR="001B6C0E" w:rsidRPr="00F91866">
        <w:rPr>
          <w:rFonts w:eastAsia="黑体" w:hint="eastAsia"/>
          <w:sz w:val="28"/>
          <w:szCs w:val="28"/>
        </w:rPr>
        <w:t>月</w:t>
      </w:r>
      <w:r w:rsidR="001B6C0E">
        <w:rPr>
          <w:rFonts w:eastAsia="黑体" w:hint="eastAsia"/>
          <w:sz w:val="28"/>
          <w:szCs w:val="28"/>
        </w:rPr>
        <w:t xml:space="preserve"> </w:t>
      </w:r>
      <w:r w:rsidR="004525FA">
        <w:rPr>
          <w:rFonts w:eastAsia="黑体"/>
          <w:sz w:val="28"/>
          <w:szCs w:val="28"/>
        </w:rPr>
        <w:t>1</w:t>
      </w:r>
      <w:r w:rsidR="00BB6B30">
        <w:rPr>
          <w:rFonts w:eastAsia="黑体"/>
          <w:sz w:val="28"/>
          <w:szCs w:val="28"/>
        </w:rPr>
        <w:t>8</w:t>
      </w:r>
      <w:r>
        <w:rPr>
          <w:rFonts w:eastAsia="黑体"/>
          <w:sz w:val="28"/>
          <w:szCs w:val="28"/>
        </w:rPr>
        <w:t xml:space="preserve"> </w:t>
      </w:r>
      <w:r w:rsidR="001B6C0E" w:rsidRPr="00F91866">
        <w:rPr>
          <w:rFonts w:eastAsia="黑体" w:hint="eastAsia"/>
          <w:sz w:val="28"/>
          <w:szCs w:val="28"/>
        </w:rPr>
        <w:t>日</w:t>
      </w:r>
    </w:p>
    <w:p w:rsidR="00213E30" w:rsidRDefault="001B6C0E" w:rsidP="00213E30">
      <w:r>
        <w:br w:type="page"/>
      </w:r>
    </w:p>
    <w:p w:rsidR="00CE359F" w:rsidRDefault="007E26D1" w:rsidP="00CE359F">
      <w:pPr>
        <w:pStyle w:val="1"/>
        <w:spacing w:before="120" w:after="120" w:line="240" w:lineRule="auto"/>
        <w:rPr>
          <w:rFonts w:ascii="楷体_GB2312" w:eastAsia="楷体_GB2312"/>
          <w:sz w:val="28"/>
          <w:szCs w:val="28"/>
        </w:rPr>
      </w:pPr>
      <w:r w:rsidRPr="003A5A1E">
        <w:rPr>
          <w:rFonts w:ascii="楷体_GB2312" w:eastAsia="楷体_GB2312" w:hint="eastAsia"/>
          <w:sz w:val="28"/>
          <w:szCs w:val="28"/>
        </w:rPr>
        <w:lastRenderedPageBreak/>
        <w:t>一</w:t>
      </w:r>
      <w:r w:rsidR="00BC1CCC">
        <w:rPr>
          <w:rFonts w:ascii="楷体_GB2312" w:eastAsia="楷体_GB2312" w:hint="eastAsia"/>
          <w:sz w:val="28"/>
          <w:szCs w:val="28"/>
        </w:rPr>
        <w:t>、</w:t>
      </w:r>
      <w:r w:rsidRPr="003A5A1E">
        <w:rPr>
          <w:rFonts w:ascii="楷体_GB2312" w:eastAsia="楷体_GB2312" w:hint="eastAsia"/>
          <w:sz w:val="28"/>
          <w:szCs w:val="28"/>
        </w:rPr>
        <w:t>实验目的</w:t>
      </w:r>
    </w:p>
    <w:p w:rsidR="004525FA" w:rsidRDefault="004525FA" w:rsidP="004525FA">
      <w:pPr>
        <w:tabs>
          <w:tab w:val="num" w:pos="720"/>
        </w:tabs>
        <w:ind w:firstLine="420"/>
        <w:rPr>
          <w:rFonts w:ascii="楷体_GB2312" w:eastAsia="楷体_GB2312" w:hAnsi="华文仿宋"/>
        </w:rPr>
      </w:pPr>
      <w:r>
        <w:rPr>
          <w:rFonts w:ascii="楷体_GB2312" w:eastAsia="楷体_GB2312" w:hAnsi="华文仿宋"/>
        </w:rPr>
        <w:t>1.</w:t>
      </w:r>
      <w:r w:rsidR="00BB6B30">
        <w:rPr>
          <w:rFonts w:ascii="楷体_GB2312" w:eastAsia="楷体_GB2312" w:hAnsi="华文仿宋" w:hint="eastAsia"/>
        </w:rPr>
        <w:t>熟练掌握Basys</w:t>
      </w:r>
      <w:r w:rsidR="00BB6B30">
        <w:rPr>
          <w:rFonts w:ascii="楷体_GB2312" w:eastAsia="楷体_GB2312" w:hAnsi="华文仿宋"/>
        </w:rPr>
        <w:t>2</w:t>
      </w:r>
      <w:r w:rsidR="00BB6B30">
        <w:rPr>
          <w:rFonts w:ascii="楷体_GB2312" w:eastAsia="楷体_GB2312" w:hAnsi="华文仿宋" w:hint="eastAsia"/>
        </w:rPr>
        <w:t>的开发流程</w:t>
      </w:r>
      <w:r w:rsidRPr="004525FA">
        <w:rPr>
          <w:rFonts w:ascii="楷体_GB2312" w:eastAsia="楷体_GB2312" w:hAnsi="华文仿宋" w:hint="eastAsia"/>
        </w:rPr>
        <w:t>；</w:t>
      </w:r>
    </w:p>
    <w:p w:rsidR="004525FA" w:rsidRPr="004525FA" w:rsidRDefault="004525FA" w:rsidP="00BB6B30">
      <w:pPr>
        <w:tabs>
          <w:tab w:val="num" w:pos="720"/>
        </w:tabs>
        <w:ind w:firstLine="420"/>
        <w:rPr>
          <w:rFonts w:ascii="楷体_GB2312" w:eastAsia="楷体_GB2312" w:hAnsi="华文仿宋"/>
        </w:rPr>
      </w:pPr>
      <w:r>
        <w:rPr>
          <w:rFonts w:ascii="楷体_GB2312" w:eastAsia="楷体_GB2312" w:hAnsi="华文仿宋"/>
        </w:rPr>
        <w:t>2.</w:t>
      </w:r>
      <w:r w:rsidR="00BB6B30">
        <w:rPr>
          <w:rFonts w:ascii="楷体_GB2312" w:eastAsia="楷体_GB2312" w:hAnsi="华文仿宋" w:hint="eastAsia"/>
        </w:rPr>
        <w:t>提高F</w:t>
      </w:r>
      <w:r w:rsidR="00BB6B30">
        <w:rPr>
          <w:rFonts w:ascii="楷体_GB2312" w:eastAsia="楷体_GB2312" w:hAnsi="华文仿宋"/>
        </w:rPr>
        <w:t>PGA</w:t>
      </w:r>
      <w:r w:rsidR="00BB6B30">
        <w:rPr>
          <w:rFonts w:ascii="楷体_GB2312" w:eastAsia="楷体_GB2312" w:hAnsi="华文仿宋" w:hint="eastAsia"/>
        </w:rPr>
        <w:t>综合调试的能力</w:t>
      </w:r>
      <w:r w:rsidRPr="004525FA">
        <w:rPr>
          <w:rFonts w:ascii="楷体_GB2312" w:eastAsia="楷体_GB2312" w:hAnsi="华文仿宋" w:hint="eastAsia"/>
        </w:rPr>
        <w:t>；</w:t>
      </w:r>
    </w:p>
    <w:p w:rsidR="004525FA" w:rsidRPr="004525FA" w:rsidRDefault="004525FA" w:rsidP="00FF1149">
      <w:pPr>
        <w:rPr>
          <w:rFonts w:ascii="楷体_GB2312" w:eastAsia="楷体_GB2312" w:hAnsi="华文仿宋"/>
        </w:rPr>
      </w:pPr>
    </w:p>
    <w:p w:rsidR="007E26D1" w:rsidRPr="00C4138D" w:rsidRDefault="00BB6B30" w:rsidP="003A5A1E">
      <w:pPr>
        <w:pStyle w:val="1"/>
        <w:spacing w:before="120" w:after="120" w:line="240" w:lineRule="auto"/>
        <w:rPr>
          <w:rFonts w:ascii="楷体_GB2312" w:eastAsia="楷体_GB2312" w:hAnsi="华文仿宋"/>
          <w:b w:val="0"/>
          <w:bCs/>
        </w:rPr>
      </w:pPr>
      <w:r>
        <w:rPr>
          <w:rFonts w:ascii="楷体_GB2312" w:eastAsia="楷体_GB2312" w:hint="eastAsia"/>
          <w:sz w:val="28"/>
          <w:szCs w:val="28"/>
        </w:rPr>
        <w:t>二</w:t>
      </w:r>
      <w:r w:rsidR="00BC1CCC">
        <w:rPr>
          <w:rFonts w:ascii="楷体_GB2312" w:eastAsia="楷体_GB2312" w:hint="eastAsia"/>
          <w:sz w:val="28"/>
          <w:szCs w:val="28"/>
        </w:rPr>
        <w:t>、</w:t>
      </w:r>
      <w:r w:rsidR="007E26D1" w:rsidRPr="003A5A1E">
        <w:rPr>
          <w:rFonts w:ascii="楷体_GB2312" w:eastAsia="楷体_GB2312" w:hint="eastAsia"/>
          <w:sz w:val="28"/>
          <w:szCs w:val="28"/>
        </w:rPr>
        <w:t>实验</w:t>
      </w:r>
      <w:r>
        <w:rPr>
          <w:rFonts w:ascii="楷体_GB2312" w:eastAsia="楷体_GB2312" w:hint="eastAsia"/>
          <w:sz w:val="28"/>
          <w:szCs w:val="28"/>
        </w:rPr>
        <w:t>选题及设计目标</w:t>
      </w:r>
    </w:p>
    <w:p w:rsidR="004525FA" w:rsidRDefault="004525FA" w:rsidP="004525FA">
      <w:pPr>
        <w:rPr>
          <w:rFonts w:ascii="楷体_GB2312" w:eastAsia="楷体_GB2312" w:hAnsi="华文仿宋"/>
        </w:rPr>
      </w:pPr>
      <w:r>
        <w:rPr>
          <w:rFonts w:ascii="楷体_GB2312" w:eastAsia="楷体_GB2312" w:hAnsi="华文仿宋" w:hint="eastAsia"/>
        </w:rPr>
        <w:t xml:space="preserve"> </w:t>
      </w:r>
      <w:r>
        <w:rPr>
          <w:rFonts w:ascii="楷体_GB2312" w:eastAsia="楷体_GB2312" w:hAnsi="华文仿宋"/>
        </w:rPr>
        <w:t xml:space="preserve"> </w:t>
      </w:r>
      <w:r w:rsidR="00823400">
        <w:rPr>
          <w:rFonts w:ascii="楷体_GB2312" w:eastAsia="楷体_GB2312" w:hAnsi="华文仿宋" w:hint="eastAsia"/>
        </w:rPr>
        <w:t>实验选题</w:t>
      </w:r>
      <w:r>
        <w:rPr>
          <w:rFonts w:ascii="楷体_GB2312" w:eastAsia="楷体_GB2312" w:hAnsi="华文仿宋" w:hint="eastAsia"/>
        </w:rPr>
        <w:t>：</w:t>
      </w:r>
    </w:p>
    <w:p w:rsidR="004525FA" w:rsidRDefault="00823400" w:rsidP="004525FA">
      <w:pPr>
        <w:ind w:firstLine="420"/>
        <w:rPr>
          <w:rFonts w:ascii="楷体_GB2312" w:eastAsia="楷体_GB2312" w:hAnsi="华文仿宋"/>
        </w:rPr>
      </w:pPr>
      <w:r>
        <w:rPr>
          <w:rFonts w:ascii="楷体_GB2312" w:eastAsia="楷体_GB2312" w:hAnsi="华文仿宋" w:hint="eastAsia"/>
        </w:rPr>
        <w:t>音乐播放器+电子琴（双声道）</w:t>
      </w:r>
    </w:p>
    <w:p w:rsidR="00823400" w:rsidRDefault="00823400" w:rsidP="004525FA">
      <w:pPr>
        <w:ind w:firstLine="420"/>
        <w:rPr>
          <w:rFonts w:ascii="楷体_GB2312" w:eastAsia="楷体_GB2312" w:hAnsi="华文仿宋"/>
        </w:rPr>
      </w:pPr>
    </w:p>
    <w:p w:rsidR="004525FA" w:rsidRDefault="004525FA" w:rsidP="004525FA">
      <w:pPr>
        <w:rPr>
          <w:rFonts w:ascii="楷体_GB2312" w:eastAsia="楷体_GB2312" w:hAnsi="华文仿宋"/>
        </w:rPr>
      </w:pPr>
      <w:r>
        <w:rPr>
          <w:rFonts w:ascii="楷体_GB2312" w:eastAsia="楷体_GB2312" w:hAnsi="华文仿宋" w:hint="eastAsia"/>
        </w:rPr>
        <w:t xml:space="preserve"> </w:t>
      </w:r>
      <w:r>
        <w:rPr>
          <w:rFonts w:ascii="楷体_GB2312" w:eastAsia="楷体_GB2312" w:hAnsi="华文仿宋"/>
        </w:rPr>
        <w:t xml:space="preserve"> </w:t>
      </w:r>
      <w:r w:rsidR="00823400">
        <w:rPr>
          <w:rFonts w:ascii="楷体_GB2312" w:eastAsia="楷体_GB2312" w:hAnsi="华文仿宋" w:hint="eastAsia"/>
        </w:rPr>
        <w:t>项目目标</w:t>
      </w:r>
      <w:r>
        <w:rPr>
          <w:rFonts w:ascii="楷体_GB2312" w:eastAsia="楷体_GB2312" w:hAnsi="华文仿宋" w:hint="eastAsia"/>
        </w:rPr>
        <w:t>：</w:t>
      </w:r>
    </w:p>
    <w:p w:rsidR="004525FA" w:rsidRDefault="00823400" w:rsidP="00823400">
      <w:pPr>
        <w:ind w:firstLine="420"/>
        <w:rPr>
          <w:rFonts w:ascii="楷体_GB2312" w:eastAsia="楷体_GB2312" w:hAnsi="华文仿宋"/>
        </w:rPr>
      </w:pPr>
      <w:r>
        <w:rPr>
          <w:rFonts w:ascii="楷体_GB2312" w:eastAsia="楷体_GB2312" w:hAnsi="华文仿宋" w:hint="eastAsia"/>
        </w:rPr>
        <w:t>本项目要设计实现一个基于B</w:t>
      </w:r>
      <w:r>
        <w:rPr>
          <w:rFonts w:ascii="楷体_GB2312" w:eastAsia="楷体_GB2312" w:hAnsi="华文仿宋"/>
        </w:rPr>
        <w:t>ASYS2</w:t>
      </w:r>
      <w:r>
        <w:rPr>
          <w:rFonts w:ascii="楷体_GB2312" w:eastAsia="楷体_GB2312" w:hAnsi="华文仿宋" w:hint="eastAsia"/>
        </w:rPr>
        <w:t>的多功能电子琴，音乐播放和电子琴各占用一个声道的双声道电子琴。计划采用两个扬声器作为双声道的输出设备，利用拨码开关实现音乐播放器的控制，利用轻触开关实现电子琴的琴键（这里由于B</w:t>
      </w:r>
      <w:r>
        <w:rPr>
          <w:rFonts w:ascii="楷体_GB2312" w:eastAsia="楷体_GB2312" w:hAnsi="华文仿宋"/>
        </w:rPr>
        <w:t>ASYS2</w:t>
      </w:r>
      <w:r>
        <w:rPr>
          <w:rFonts w:ascii="楷体_GB2312" w:eastAsia="楷体_GB2312" w:hAnsi="华文仿宋" w:hint="eastAsia"/>
        </w:rPr>
        <w:t>开发板上只有4个轻触开关，因此电子琴部分仅选用了四个音，仅用来演示电子琴的实现原理，也可以外接按键，或者矩阵键盘拓展）。另外在程序中写定一个音乐的乐谱，实现音乐播放器的演示功能，如果时间允许，会在程序中存储多段音乐，使用拨码开关选择播放曲目。</w:t>
      </w:r>
    </w:p>
    <w:p w:rsidR="00A979E7" w:rsidRPr="007D2551" w:rsidRDefault="00A979E7" w:rsidP="00967283"/>
    <w:p w:rsidR="007E26D1" w:rsidRPr="003E0A72" w:rsidRDefault="00967283" w:rsidP="003E0A72">
      <w:pPr>
        <w:pStyle w:val="1"/>
        <w:spacing w:before="120" w:after="120" w:line="24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三</w:t>
      </w:r>
      <w:r w:rsidR="00BC1CCC">
        <w:rPr>
          <w:rFonts w:ascii="楷体_GB2312" w:eastAsia="楷体_GB2312" w:hint="eastAsia"/>
          <w:sz w:val="28"/>
          <w:szCs w:val="28"/>
        </w:rPr>
        <w:t>、</w:t>
      </w:r>
      <w:r w:rsidR="007E26D1" w:rsidRPr="003E0A72">
        <w:rPr>
          <w:rFonts w:ascii="楷体_GB2312" w:eastAsia="楷体_GB2312" w:hint="eastAsia"/>
          <w:sz w:val="28"/>
          <w:szCs w:val="28"/>
        </w:rPr>
        <w:t>硬件</w:t>
      </w:r>
      <w:r>
        <w:rPr>
          <w:rFonts w:ascii="楷体_GB2312" w:eastAsia="楷体_GB2312" w:hint="eastAsia"/>
          <w:sz w:val="28"/>
          <w:szCs w:val="28"/>
        </w:rPr>
        <w:t>部分</w:t>
      </w:r>
    </w:p>
    <w:p w:rsidR="007E26D1" w:rsidRPr="0052111C" w:rsidRDefault="00967283" w:rsidP="0052111C">
      <w:pPr>
        <w:pStyle w:val="2"/>
        <w:numPr>
          <w:ilvl w:val="0"/>
          <w:numId w:val="19"/>
        </w:numPr>
        <w:tabs>
          <w:tab w:val="clear" w:pos="840"/>
          <w:tab w:val="num" w:pos="360"/>
        </w:tabs>
        <w:spacing w:before="120" w:after="120" w:line="240" w:lineRule="auto"/>
        <w:ind w:left="360" w:hanging="36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实验整体电路</w:t>
      </w:r>
    </w:p>
    <w:p w:rsidR="00967283" w:rsidRDefault="00967283" w:rsidP="00967283">
      <w:pPr>
        <w:jc w:val="center"/>
      </w:pPr>
      <w:r w:rsidRPr="00967283">
        <w:rPr>
          <w:rFonts w:ascii="楷体_GB2312" w:eastAsia="楷体_GB2312" w:hAnsi="华文仿宋"/>
          <w:noProof/>
        </w:rPr>
        <w:drawing>
          <wp:inline distT="0" distB="0" distL="0" distR="0">
            <wp:extent cx="4710989" cy="3534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55" cy="35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62" w:rsidRDefault="00967283" w:rsidP="00C22C62">
      <w:pPr>
        <w:pStyle w:val="2"/>
        <w:numPr>
          <w:ilvl w:val="0"/>
          <w:numId w:val="19"/>
        </w:numPr>
        <w:tabs>
          <w:tab w:val="clear" w:pos="840"/>
          <w:tab w:val="num" w:pos="360"/>
        </w:tabs>
        <w:spacing w:before="120" w:after="120" w:line="240" w:lineRule="auto"/>
        <w:ind w:left="360" w:hanging="36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lastRenderedPageBreak/>
        <w:t>扬声器简易驱动电路</w:t>
      </w:r>
    </w:p>
    <w:p w:rsidR="00967283" w:rsidRDefault="00967283" w:rsidP="00967283">
      <w:pPr>
        <w:jc w:val="center"/>
        <w:rPr>
          <w:rFonts w:ascii="楷体_GB2312" w:eastAsia="楷体_GB2312" w:hAnsi="华文仿宋"/>
        </w:rPr>
      </w:pPr>
      <w:r>
        <w:rPr>
          <w:noProof/>
        </w:rPr>
        <w:drawing>
          <wp:inline distT="0" distB="0" distL="0" distR="0" wp14:anchorId="2892A085" wp14:editId="4086A234">
            <wp:extent cx="3496665" cy="1647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62" cy="16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3" w:rsidRPr="003E0A72" w:rsidRDefault="00967283" w:rsidP="00967283">
      <w:pPr>
        <w:pStyle w:val="1"/>
        <w:spacing w:before="120" w:after="120" w:line="24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四、软</w:t>
      </w:r>
      <w:r w:rsidRPr="003E0A72">
        <w:rPr>
          <w:rFonts w:ascii="楷体_GB2312" w:eastAsia="楷体_GB2312" w:hint="eastAsia"/>
          <w:sz w:val="28"/>
          <w:szCs w:val="28"/>
        </w:rPr>
        <w:t>件</w:t>
      </w:r>
      <w:r>
        <w:rPr>
          <w:rFonts w:ascii="楷体_GB2312" w:eastAsia="楷体_GB2312" w:hint="eastAsia"/>
          <w:sz w:val="28"/>
          <w:szCs w:val="28"/>
        </w:rPr>
        <w:t>部分</w:t>
      </w:r>
    </w:p>
    <w:p w:rsidR="00967283" w:rsidRDefault="00967283" w:rsidP="00967283">
      <w:pPr>
        <w:pStyle w:val="2"/>
        <w:numPr>
          <w:ilvl w:val="0"/>
          <w:numId w:val="21"/>
        </w:numPr>
        <w:tabs>
          <w:tab w:val="clear" w:pos="840"/>
          <w:tab w:val="num" w:pos="360"/>
        </w:tabs>
        <w:spacing w:before="120" w:after="120" w:line="240" w:lineRule="auto"/>
        <w:ind w:left="360" w:hanging="36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系统主频获取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>
        <w:tab/>
      </w:r>
      <w:r w:rsidRPr="003F34F5">
        <w:rPr>
          <w:rFonts w:asciiTheme="majorHAnsi" w:hAnsiTheme="majorHAnsi" w:hint="eastAsia"/>
          <w:sz w:val="20"/>
          <w:szCs w:val="18"/>
        </w:rPr>
        <w:t>系统主频由开发板主频经过</w:t>
      </w:r>
      <w:r w:rsidRPr="003F34F5">
        <w:rPr>
          <w:rFonts w:asciiTheme="majorHAnsi" w:hAnsiTheme="majorHAnsi" w:hint="eastAsia"/>
          <w:sz w:val="20"/>
          <w:szCs w:val="18"/>
        </w:rPr>
        <w:t>1</w:t>
      </w:r>
      <w:r w:rsidRPr="003F34F5">
        <w:rPr>
          <w:rFonts w:asciiTheme="majorHAnsi" w:hAnsiTheme="majorHAnsi"/>
          <w:sz w:val="20"/>
          <w:szCs w:val="18"/>
        </w:rPr>
        <w:t>0</w:t>
      </w:r>
      <w:r w:rsidRPr="003F34F5">
        <w:rPr>
          <w:rFonts w:asciiTheme="majorHAnsi" w:hAnsiTheme="majorHAnsi" w:hint="eastAsia"/>
          <w:sz w:val="20"/>
          <w:szCs w:val="18"/>
        </w:rPr>
        <w:t>分频得到：</w:t>
      </w:r>
      <w:r w:rsidRPr="003F34F5">
        <w:rPr>
          <w:rFonts w:asciiTheme="majorHAnsi" w:hAnsiTheme="majorHAnsi" w:hint="eastAsia"/>
          <w:sz w:val="20"/>
          <w:szCs w:val="18"/>
        </w:rPr>
        <w:t>5</w:t>
      </w:r>
      <w:r w:rsidRPr="003F34F5">
        <w:rPr>
          <w:rFonts w:asciiTheme="majorHAnsi" w:hAnsiTheme="majorHAnsi"/>
          <w:sz w:val="20"/>
          <w:szCs w:val="18"/>
        </w:rPr>
        <w:t>0MH</w:t>
      </w:r>
      <w:r w:rsidRPr="003F34F5">
        <w:rPr>
          <w:rFonts w:asciiTheme="majorHAnsi" w:hAnsiTheme="majorHAnsi" w:hint="eastAsia"/>
          <w:sz w:val="20"/>
          <w:szCs w:val="18"/>
        </w:rPr>
        <w:t>z</w:t>
      </w:r>
      <w:r w:rsidRPr="003F34F5">
        <w:rPr>
          <w:rFonts w:asciiTheme="majorHAnsi" w:hAnsiTheme="majorHAnsi" w:hint="eastAsia"/>
          <w:sz w:val="20"/>
          <w:szCs w:val="18"/>
        </w:rPr>
        <w:t>分频为</w:t>
      </w:r>
      <w:r w:rsidRPr="003F34F5">
        <w:rPr>
          <w:rFonts w:asciiTheme="majorHAnsi" w:hAnsiTheme="majorHAnsi" w:hint="eastAsia"/>
          <w:sz w:val="20"/>
          <w:szCs w:val="18"/>
        </w:rPr>
        <w:t>5</w:t>
      </w:r>
      <w:r w:rsidRPr="003F34F5">
        <w:rPr>
          <w:rFonts w:asciiTheme="majorHAnsi" w:hAnsiTheme="majorHAnsi"/>
          <w:sz w:val="20"/>
          <w:szCs w:val="18"/>
        </w:rPr>
        <w:t>MH</w:t>
      </w:r>
      <w:r w:rsidRPr="003F34F5">
        <w:rPr>
          <w:rFonts w:asciiTheme="majorHAnsi" w:hAnsiTheme="majorHAnsi" w:hint="eastAsia"/>
          <w:sz w:val="20"/>
          <w:szCs w:val="18"/>
        </w:rPr>
        <w:t>z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 w:hint="eastAsia"/>
          <w:sz w:val="20"/>
          <w:szCs w:val="18"/>
        </w:rPr>
        <w:t>代码（</w:t>
      </w:r>
      <w:proofErr w:type="spellStart"/>
      <w:r w:rsidRPr="003F34F5">
        <w:rPr>
          <w:rFonts w:asciiTheme="majorHAnsi" w:hAnsiTheme="majorHAnsi" w:hint="eastAsia"/>
          <w:sz w:val="20"/>
          <w:szCs w:val="18"/>
        </w:rPr>
        <w:t>digital</w:t>
      </w:r>
      <w:r w:rsidRPr="003F34F5">
        <w:rPr>
          <w:rFonts w:asciiTheme="majorHAnsi" w:hAnsiTheme="majorHAnsi"/>
          <w:sz w:val="20"/>
          <w:szCs w:val="18"/>
        </w:rPr>
        <w:t>_piano.v</w:t>
      </w:r>
      <w:proofErr w:type="spellEnd"/>
      <w:r w:rsidRPr="003F34F5">
        <w:rPr>
          <w:rFonts w:asciiTheme="majorHAnsi" w:hAnsiTheme="majorHAnsi" w:hint="eastAsia"/>
          <w:sz w:val="20"/>
          <w:szCs w:val="18"/>
        </w:rPr>
        <w:t>）</w:t>
      </w:r>
      <w:r w:rsidR="003F34F5">
        <w:rPr>
          <w:rFonts w:asciiTheme="majorHAnsi" w:hAnsiTheme="majorHAnsi" w:hint="eastAsia"/>
          <w:sz w:val="20"/>
          <w:szCs w:val="18"/>
        </w:rPr>
        <w:t>: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>
        <w:tab/>
      </w:r>
      <w:r w:rsidRPr="003F34F5">
        <w:rPr>
          <w:rFonts w:asciiTheme="majorHAnsi" w:hAnsiTheme="majorHAnsi"/>
          <w:sz w:val="20"/>
          <w:szCs w:val="18"/>
        </w:rPr>
        <w:t>/* 10</w:t>
      </w:r>
      <w:r w:rsidRPr="003F34F5">
        <w:rPr>
          <w:rFonts w:asciiTheme="majorHAnsi" w:hAnsiTheme="majorHAnsi"/>
          <w:sz w:val="20"/>
          <w:szCs w:val="18"/>
        </w:rPr>
        <w:t>分频：</w:t>
      </w:r>
      <w:r w:rsidRPr="003F34F5">
        <w:rPr>
          <w:rFonts w:asciiTheme="majorHAnsi" w:hAnsiTheme="majorHAnsi"/>
          <w:sz w:val="20"/>
          <w:szCs w:val="18"/>
        </w:rPr>
        <w:t>50MHz</w:t>
      </w:r>
      <w:r w:rsidRPr="003F34F5">
        <w:rPr>
          <w:rFonts w:asciiTheme="majorHAnsi" w:hAnsiTheme="majorHAnsi"/>
          <w:sz w:val="20"/>
          <w:szCs w:val="18"/>
        </w:rPr>
        <w:t>到</w:t>
      </w:r>
      <w:r w:rsidRPr="003F34F5">
        <w:rPr>
          <w:rFonts w:asciiTheme="majorHAnsi" w:hAnsiTheme="majorHAnsi"/>
          <w:sz w:val="20"/>
          <w:szCs w:val="18"/>
        </w:rPr>
        <w:t>5Mhz</w:t>
      </w:r>
      <w:r w:rsidRPr="003F34F5">
        <w:rPr>
          <w:rFonts w:asciiTheme="majorHAnsi" w:hAnsiTheme="majorHAnsi"/>
          <w:sz w:val="20"/>
          <w:szCs w:val="18"/>
        </w:rPr>
        <w:t>分频</w:t>
      </w:r>
      <w:r w:rsidRPr="003F34F5">
        <w:rPr>
          <w:rFonts w:asciiTheme="majorHAnsi" w:hAnsiTheme="majorHAnsi"/>
          <w:sz w:val="20"/>
          <w:szCs w:val="18"/>
        </w:rPr>
        <w:t xml:space="preserve"> */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  <w:t>always</w:t>
      </w:r>
      <w:proofErr w:type="gramStart"/>
      <w:r w:rsidRPr="003F34F5">
        <w:rPr>
          <w:rFonts w:asciiTheme="majorHAnsi" w:hAnsiTheme="majorHAnsi"/>
          <w:sz w:val="20"/>
          <w:szCs w:val="18"/>
        </w:rPr>
        <w:t>@(</w:t>
      </w:r>
      <w:proofErr w:type="spellStart"/>
      <w:proofErr w:type="gramEnd"/>
      <w:r w:rsidRPr="003F34F5">
        <w:rPr>
          <w:rFonts w:asciiTheme="majorHAnsi" w:hAnsiTheme="majorHAnsi"/>
          <w:sz w:val="20"/>
          <w:szCs w:val="18"/>
        </w:rPr>
        <w:t>posedge</w:t>
      </w:r>
      <w:proofErr w:type="spellEnd"/>
      <w:r w:rsidRPr="003F34F5">
        <w:rPr>
          <w:rFonts w:asciiTheme="majorHAnsi" w:hAnsiTheme="majorHAnsi"/>
          <w:sz w:val="20"/>
          <w:szCs w:val="18"/>
        </w:rPr>
        <w:t xml:space="preserve"> </w:t>
      </w:r>
      <w:proofErr w:type="spellStart"/>
      <w:r w:rsidRPr="003F34F5">
        <w:rPr>
          <w:rFonts w:asciiTheme="majorHAnsi" w:hAnsiTheme="majorHAnsi"/>
          <w:sz w:val="20"/>
          <w:szCs w:val="18"/>
        </w:rPr>
        <w:t>inclk</w:t>
      </w:r>
      <w:proofErr w:type="spellEnd"/>
      <w:r w:rsidRPr="003F34F5">
        <w:rPr>
          <w:rFonts w:asciiTheme="majorHAnsi" w:hAnsiTheme="majorHAnsi"/>
          <w:sz w:val="20"/>
          <w:szCs w:val="18"/>
        </w:rPr>
        <w:t>)</w:t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  <w:t xml:space="preserve">begin    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if(</w:t>
      </w:r>
      <w:proofErr w:type="spellStart"/>
      <w:r w:rsidRPr="003F34F5">
        <w:rPr>
          <w:rFonts w:asciiTheme="majorHAnsi" w:hAnsiTheme="majorHAnsi"/>
          <w:sz w:val="20"/>
          <w:szCs w:val="18"/>
        </w:rPr>
        <w:t>cnt</w:t>
      </w:r>
      <w:proofErr w:type="spellEnd"/>
      <w:r w:rsidRPr="003F34F5">
        <w:rPr>
          <w:rFonts w:asciiTheme="majorHAnsi" w:hAnsiTheme="majorHAnsi"/>
          <w:sz w:val="20"/>
          <w:szCs w:val="18"/>
        </w:rPr>
        <w:t>&lt;3'd5)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 xml:space="preserve">    </w:t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proofErr w:type="spellStart"/>
      <w:r w:rsidRPr="003F34F5">
        <w:rPr>
          <w:rFonts w:asciiTheme="majorHAnsi" w:hAnsiTheme="majorHAnsi"/>
          <w:sz w:val="20"/>
          <w:szCs w:val="18"/>
        </w:rPr>
        <w:t>cnt</w:t>
      </w:r>
      <w:proofErr w:type="spellEnd"/>
      <w:r w:rsidRPr="003F34F5">
        <w:rPr>
          <w:rFonts w:asciiTheme="majorHAnsi" w:hAnsiTheme="majorHAnsi"/>
          <w:sz w:val="20"/>
          <w:szCs w:val="18"/>
        </w:rPr>
        <w:t xml:space="preserve"> &lt;= </w:t>
      </w:r>
      <w:proofErr w:type="spellStart"/>
      <w:r w:rsidRPr="003F34F5">
        <w:rPr>
          <w:rFonts w:asciiTheme="majorHAnsi" w:hAnsiTheme="majorHAnsi"/>
          <w:sz w:val="20"/>
          <w:szCs w:val="18"/>
        </w:rPr>
        <w:t>cnt</w:t>
      </w:r>
      <w:proofErr w:type="spellEnd"/>
      <w:r w:rsidRPr="003F34F5">
        <w:rPr>
          <w:rFonts w:asciiTheme="majorHAnsi" w:hAnsiTheme="majorHAnsi"/>
          <w:sz w:val="20"/>
          <w:szCs w:val="18"/>
        </w:rPr>
        <w:t xml:space="preserve"> + 3'b1;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 xml:space="preserve">   </w:t>
      </w:r>
      <w:r w:rsidRPr="003F34F5">
        <w:rPr>
          <w:rFonts w:asciiTheme="majorHAnsi" w:hAnsiTheme="majorHAnsi"/>
          <w:sz w:val="20"/>
          <w:szCs w:val="18"/>
        </w:rPr>
        <w:tab/>
        <w:t>else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begin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proofErr w:type="spellStart"/>
      <w:r w:rsidRPr="003F34F5">
        <w:rPr>
          <w:rFonts w:asciiTheme="majorHAnsi" w:hAnsiTheme="majorHAnsi"/>
          <w:sz w:val="20"/>
          <w:szCs w:val="18"/>
        </w:rPr>
        <w:t>cnt</w:t>
      </w:r>
      <w:proofErr w:type="spellEnd"/>
      <w:r w:rsidRPr="003F34F5">
        <w:rPr>
          <w:rFonts w:asciiTheme="majorHAnsi" w:hAnsiTheme="majorHAnsi"/>
          <w:sz w:val="20"/>
          <w:szCs w:val="18"/>
        </w:rPr>
        <w:t xml:space="preserve"> &lt;= 3'b0;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clk_5MHz &lt;= ~clk_5MHz;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end</w:t>
      </w:r>
    </w:p>
    <w:p w:rsidR="00967283" w:rsidRPr="003F34F5" w:rsidRDefault="00967283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  <w:t>end</w:t>
      </w:r>
    </w:p>
    <w:p w:rsidR="00967283" w:rsidRDefault="00967283" w:rsidP="00967283"/>
    <w:p w:rsidR="00967283" w:rsidRDefault="00967283" w:rsidP="00967283">
      <w:pPr>
        <w:pStyle w:val="2"/>
        <w:numPr>
          <w:ilvl w:val="0"/>
          <w:numId w:val="21"/>
        </w:numPr>
        <w:tabs>
          <w:tab w:val="clear" w:pos="840"/>
          <w:tab w:val="num" w:pos="360"/>
        </w:tabs>
        <w:spacing w:before="120" w:after="120" w:line="240" w:lineRule="auto"/>
        <w:ind w:left="360" w:hanging="36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电子琴子模块</w:t>
      </w:r>
    </w:p>
    <w:p w:rsidR="00967283" w:rsidRDefault="00967283" w:rsidP="00967283">
      <w:pPr>
        <w:rPr>
          <w:rFonts w:asciiTheme="majorHAnsi" w:hAnsiTheme="majorHAnsi"/>
          <w:sz w:val="20"/>
          <w:szCs w:val="18"/>
        </w:rPr>
      </w:pPr>
      <w:r>
        <w:tab/>
      </w:r>
      <w:r w:rsidRPr="003F34F5">
        <w:rPr>
          <w:rFonts w:asciiTheme="majorHAnsi" w:hAnsiTheme="majorHAnsi" w:hint="eastAsia"/>
          <w:sz w:val="20"/>
          <w:szCs w:val="18"/>
        </w:rPr>
        <w:t>读取输入的轻触按键的状态，决定声音频率，再通过计数器实现定频率方波的输出，作为扬声器的驱动信号。</w:t>
      </w:r>
    </w:p>
    <w:p w:rsidR="003F34F5" w:rsidRPr="003F34F5" w:rsidRDefault="003F34F5" w:rsidP="00967283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其中</w:t>
      </w:r>
      <w:r>
        <w:rPr>
          <w:rFonts w:asciiTheme="majorHAnsi" w:hAnsiTheme="majorHAnsi" w:hint="eastAsia"/>
          <w:sz w:val="20"/>
          <w:szCs w:val="18"/>
        </w:rPr>
        <w:t>origin</w:t>
      </w:r>
      <w:r>
        <w:rPr>
          <w:rFonts w:asciiTheme="majorHAnsi" w:hAnsiTheme="majorHAnsi" w:hint="eastAsia"/>
          <w:sz w:val="20"/>
          <w:szCs w:val="18"/>
        </w:rPr>
        <w:t>的值为根据各个音调对应的声音频率换算确定的。</w:t>
      </w:r>
    </w:p>
    <w:p w:rsidR="003F34F5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 w:hint="eastAsia"/>
          <w:sz w:val="20"/>
          <w:szCs w:val="18"/>
        </w:rPr>
        <w:t>代码（</w:t>
      </w:r>
      <w:proofErr w:type="spellStart"/>
      <w:r w:rsidRPr="003F34F5">
        <w:rPr>
          <w:rFonts w:asciiTheme="majorHAnsi" w:hAnsiTheme="majorHAnsi" w:hint="eastAsia"/>
          <w:sz w:val="20"/>
          <w:szCs w:val="18"/>
        </w:rPr>
        <w:t>piano.</w:t>
      </w:r>
      <w:r w:rsidRPr="003F34F5">
        <w:rPr>
          <w:rFonts w:asciiTheme="majorHAnsi" w:hAnsiTheme="majorHAnsi"/>
          <w:sz w:val="20"/>
          <w:szCs w:val="18"/>
        </w:rPr>
        <w:t>v</w:t>
      </w:r>
      <w:proofErr w:type="spellEnd"/>
      <w:r w:rsidRPr="003F34F5">
        <w:rPr>
          <w:rFonts w:asciiTheme="majorHAnsi" w:hAnsiTheme="majorHAnsi" w:hint="eastAsia"/>
          <w:sz w:val="20"/>
          <w:szCs w:val="18"/>
        </w:rPr>
        <w:t>）</w:t>
      </w:r>
      <w:r>
        <w:rPr>
          <w:rFonts w:asciiTheme="majorHAnsi" w:hAnsiTheme="majorHAnsi" w:hint="eastAsia"/>
          <w:sz w:val="20"/>
          <w:szCs w:val="18"/>
        </w:rPr>
        <w:t>:</w:t>
      </w:r>
    </w:p>
    <w:p w:rsidR="003F34F5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  <w:t>/* piano</w:t>
      </w:r>
      <w:r w:rsidRPr="003F34F5">
        <w:rPr>
          <w:rFonts w:asciiTheme="majorHAnsi" w:hAnsiTheme="majorHAnsi" w:hint="eastAsia"/>
          <w:sz w:val="20"/>
          <w:szCs w:val="18"/>
        </w:rPr>
        <w:t>子模块</w:t>
      </w:r>
      <w:r w:rsidRPr="003F34F5">
        <w:rPr>
          <w:rFonts w:asciiTheme="majorHAnsi" w:hAnsiTheme="majorHAnsi" w:hint="eastAsia"/>
          <w:sz w:val="20"/>
          <w:szCs w:val="18"/>
        </w:rPr>
        <w:t xml:space="preserve"> */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  <w:t xml:space="preserve">module </w:t>
      </w:r>
      <w:proofErr w:type="gramStart"/>
      <w:r w:rsidRPr="003F34F5">
        <w:rPr>
          <w:rFonts w:asciiTheme="majorHAnsi" w:hAnsiTheme="majorHAnsi"/>
          <w:sz w:val="20"/>
          <w:szCs w:val="18"/>
        </w:rPr>
        <w:t>piano(</w:t>
      </w:r>
      <w:proofErr w:type="spellStart"/>
      <w:proofErr w:type="gramEnd"/>
      <w:r w:rsidRPr="003F34F5">
        <w:rPr>
          <w:rFonts w:asciiTheme="majorHAnsi" w:hAnsiTheme="majorHAnsi"/>
          <w:sz w:val="20"/>
          <w:szCs w:val="18"/>
        </w:rPr>
        <w:t>inclk</w:t>
      </w:r>
      <w:proofErr w:type="spellEnd"/>
      <w:r w:rsidRPr="003F34F5">
        <w:rPr>
          <w:rFonts w:asciiTheme="majorHAnsi" w:hAnsiTheme="majorHAnsi"/>
          <w:sz w:val="20"/>
          <w:szCs w:val="18"/>
        </w:rPr>
        <w:t xml:space="preserve">, clk_5MHz, </w:t>
      </w:r>
      <w:proofErr w:type="spellStart"/>
      <w:r w:rsidRPr="003F34F5">
        <w:rPr>
          <w:rFonts w:asciiTheme="majorHAnsi" w:hAnsiTheme="majorHAnsi"/>
          <w:sz w:val="20"/>
          <w:szCs w:val="18"/>
        </w:rPr>
        <w:t>key_in</w:t>
      </w:r>
      <w:proofErr w:type="spellEnd"/>
      <w:r w:rsidRPr="003F34F5">
        <w:rPr>
          <w:rFonts w:asciiTheme="majorHAnsi" w:hAnsiTheme="majorHAnsi"/>
          <w:sz w:val="20"/>
          <w:szCs w:val="18"/>
        </w:rPr>
        <w:t>, beep);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 xml:space="preserve">input  </w:t>
      </w:r>
      <w:proofErr w:type="spellStart"/>
      <w:r w:rsidR="00967283" w:rsidRPr="003F34F5">
        <w:rPr>
          <w:rFonts w:asciiTheme="majorHAnsi" w:hAnsiTheme="majorHAnsi"/>
          <w:sz w:val="20"/>
          <w:szCs w:val="18"/>
        </w:rPr>
        <w:t>inclk</w:t>
      </w:r>
      <w:proofErr w:type="spellEnd"/>
      <w:r w:rsidR="00967283" w:rsidRPr="003F34F5">
        <w:rPr>
          <w:rFonts w:asciiTheme="majorHAnsi" w:hAnsiTheme="majorHAnsi"/>
          <w:sz w:val="20"/>
          <w:szCs w:val="18"/>
        </w:rPr>
        <w:t>;</w:t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  <w:t>//</w:t>
      </w:r>
      <w:r>
        <w:rPr>
          <w:rFonts w:asciiTheme="majorHAnsi" w:hAnsiTheme="majorHAnsi" w:hint="eastAsia"/>
          <w:sz w:val="20"/>
          <w:szCs w:val="18"/>
        </w:rPr>
        <w:t>开发板主频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>input  clk_5MHz;</w:t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//</w:t>
      </w:r>
      <w:r>
        <w:rPr>
          <w:rFonts w:asciiTheme="majorHAnsi" w:hAnsiTheme="majorHAnsi" w:hint="eastAsia"/>
          <w:sz w:val="20"/>
          <w:szCs w:val="18"/>
        </w:rPr>
        <w:t>系统时钟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>input [3:0]</w:t>
      </w:r>
      <w:r w:rsidRPr="003F34F5">
        <w:rPr>
          <w:rFonts w:asciiTheme="majorHAnsi" w:hAnsiTheme="majorHAnsi"/>
          <w:sz w:val="20"/>
          <w:szCs w:val="18"/>
        </w:rPr>
        <w:t xml:space="preserve"> </w:t>
      </w:r>
      <w:r w:rsidR="00967283" w:rsidRPr="003F34F5">
        <w:rPr>
          <w:rFonts w:asciiTheme="majorHAnsi" w:hAnsiTheme="majorHAnsi"/>
          <w:sz w:val="20"/>
          <w:szCs w:val="18"/>
        </w:rPr>
        <w:t xml:space="preserve"> </w:t>
      </w:r>
      <w:proofErr w:type="spellStart"/>
      <w:r w:rsidR="00967283" w:rsidRPr="003F34F5">
        <w:rPr>
          <w:rFonts w:asciiTheme="majorHAnsi" w:hAnsiTheme="majorHAnsi"/>
          <w:sz w:val="20"/>
          <w:szCs w:val="18"/>
        </w:rPr>
        <w:t>key_in</w:t>
      </w:r>
      <w:proofErr w:type="spellEnd"/>
      <w:r w:rsidR="00967283" w:rsidRPr="003F34F5">
        <w:rPr>
          <w:rFonts w:asciiTheme="majorHAnsi" w:hAnsiTheme="majorHAnsi"/>
          <w:sz w:val="20"/>
          <w:szCs w:val="18"/>
        </w:rPr>
        <w:t>;</w:t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//</w:t>
      </w:r>
      <w:r>
        <w:rPr>
          <w:rFonts w:asciiTheme="majorHAnsi" w:hAnsiTheme="majorHAnsi" w:hint="eastAsia"/>
          <w:sz w:val="20"/>
          <w:szCs w:val="18"/>
        </w:rPr>
        <w:t>轻触按键输入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>output</w:t>
      </w:r>
      <w:r w:rsidRPr="003F34F5">
        <w:rPr>
          <w:rFonts w:asciiTheme="majorHAnsi" w:hAnsiTheme="majorHAnsi"/>
          <w:sz w:val="20"/>
          <w:szCs w:val="18"/>
        </w:rPr>
        <w:t xml:space="preserve"> </w:t>
      </w:r>
      <w:r w:rsidR="00967283" w:rsidRPr="003F34F5">
        <w:rPr>
          <w:rFonts w:asciiTheme="majorHAnsi" w:hAnsiTheme="majorHAnsi"/>
          <w:sz w:val="20"/>
          <w:szCs w:val="18"/>
        </w:rPr>
        <w:t xml:space="preserve"> beep;  </w:t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//</w:t>
      </w:r>
      <w:r>
        <w:rPr>
          <w:rFonts w:asciiTheme="majorHAnsi" w:hAnsiTheme="majorHAnsi" w:hint="eastAsia"/>
          <w:sz w:val="20"/>
          <w:szCs w:val="18"/>
        </w:rPr>
        <w:t>扬声器输出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>wire carry;</w:t>
      </w:r>
    </w:p>
    <w:p w:rsidR="00967283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 xml:space="preserve">reg </w:t>
      </w:r>
      <w:proofErr w:type="spellStart"/>
      <w:r w:rsidR="00967283" w:rsidRPr="003F34F5">
        <w:rPr>
          <w:rFonts w:asciiTheme="majorHAnsi" w:hAnsiTheme="majorHAnsi"/>
          <w:sz w:val="20"/>
          <w:szCs w:val="18"/>
        </w:rPr>
        <w:t>beep_r</w:t>
      </w:r>
      <w:proofErr w:type="spellEnd"/>
      <w:r w:rsidR="00967283" w:rsidRPr="003F34F5">
        <w:rPr>
          <w:rFonts w:asciiTheme="majorHAnsi" w:hAnsiTheme="majorHAnsi"/>
          <w:sz w:val="20"/>
          <w:szCs w:val="18"/>
        </w:rPr>
        <w:t>;</w:t>
      </w:r>
      <w:r w:rsidR="00967283" w:rsidRPr="003F34F5">
        <w:rPr>
          <w:rFonts w:asciiTheme="majorHAnsi" w:hAnsiTheme="majorHAnsi"/>
          <w:sz w:val="20"/>
          <w:szCs w:val="18"/>
        </w:rPr>
        <w:tab/>
      </w:r>
    </w:p>
    <w:p w:rsidR="003F34F5" w:rsidRPr="003F34F5" w:rsidRDefault="003F34F5" w:rsidP="00967283">
      <w:pPr>
        <w:rPr>
          <w:rFonts w:asciiTheme="majorHAnsi" w:hAnsiTheme="majorHAnsi"/>
          <w:sz w:val="20"/>
          <w:szCs w:val="18"/>
        </w:rPr>
      </w:pP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 w:hint="eastAsia"/>
          <w:sz w:val="20"/>
          <w:szCs w:val="18"/>
        </w:rPr>
        <w:t xml:space="preserve">assign beep = </w:t>
      </w:r>
      <w:proofErr w:type="spellStart"/>
      <w:r w:rsidR="00967283" w:rsidRPr="003F34F5">
        <w:rPr>
          <w:rFonts w:asciiTheme="majorHAnsi" w:hAnsiTheme="majorHAnsi" w:hint="eastAsia"/>
          <w:sz w:val="20"/>
          <w:szCs w:val="18"/>
        </w:rPr>
        <w:t>beep_r</w:t>
      </w:r>
      <w:proofErr w:type="spellEnd"/>
      <w:r w:rsidR="00967283" w:rsidRPr="003F34F5">
        <w:rPr>
          <w:rFonts w:asciiTheme="majorHAnsi" w:hAnsiTheme="majorHAnsi" w:hint="eastAsia"/>
          <w:sz w:val="20"/>
          <w:szCs w:val="18"/>
        </w:rPr>
        <w:t>;</w:t>
      </w:r>
      <w:r w:rsidR="00967283" w:rsidRPr="003F34F5">
        <w:rPr>
          <w:rFonts w:asciiTheme="majorHAnsi" w:hAnsiTheme="majorHAnsi" w:hint="eastAsia"/>
          <w:sz w:val="20"/>
          <w:szCs w:val="18"/>
        </w:rPr>
        <w:tab/>
        <w:t>//</w:t>
      </w:r>
      <w:r w:rsidR="00967283" w:rsidRPr="003F34F5">
        <w:rPr>
          <w:rFonts w:asciiTheme="majorHAnsi" w:hAnsiTheme="majorHAnsi" w:hint="eastAsia"/>
          <w:sz w:val="20"/>
          <w:szCs w:val="18"/>
        </w:rPr>
        <w:t>输出音乐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 w:hint="eastAsia"/>
          <w:sz w:val="20"/>
          <w:szCs w:val="18"/>
        </w:rPr>
        <w:t xml:space="preserve">/* </w:t>
      </w:r>
      <w:r w:rsidR="00967283" w:rsidRPr="003F34F5">
        <w:rPr>
          <w:rFonts w:asciiTheme="majorHAnsi" w:hAnsiTheme="majorHAnsi" w:hint="eastAsia"/>
          <w:sz w:val="20"/>
          <w:szCs w:val="18"/>
        </w:rPr>
        <w:t>按键转换音调输出</w:t>
      </w:r>
      <w:r w:rsidR="00967283" w:rsidRPr="003F34F5">
        <w:rPr>
          <w:rFonts w:asciiTheme="majorHAnsi" w:hAnsiTheme="majorHAnsi" w:hint="eastAsia"/>
          <w:sz w:val="20"/>
          <w:szCs w:val="18"/>
        </w:rPr>
        <w:t xml:space="preserve"> */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>always @ (</w:t>
      </w:r>
      <w:proofErr w:type="spellStart"/>
      <w:r w:rsidR="00967283" w:rsidRPr="003F34F5">
        <w:rPr>
          <w:rFonts w:asciiTheme="majorHAnsi" w:hAnsiTheme="majorHAnsi"/>
          <w:sz w:val="20"/>
          <w:szCs w:val="18"/>
        </w:rPr>
        <w:t>posedge</w:t>
      </w:r>
      <w:proofErr w:type="spellEnd"/>
      <w:r w:rsidR="00967283" w:rsidRPr="003F34F5">
        <w:rPr>
          <w:rFonts w:asciiTheme="majorHAnsi" w:hAnsiTheme="majorHAnsi"/>
          <w:sz w:val="20"/>
          <w:szCs w:val="18"/>
        </w:rPr>
        <w:t xml:space="preserve"> clk_5MHz)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begin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case (</w:t>
      </w:r>
      <w:proofErr w:type="spellStart"/>
      <w:r w:rsidRPr="003F34F5">
        <w:rPr>
          <w:rFonts w:asciiTheme="majorHAnsi" w:hAnsiTheme="majorHAnsi"/>
          <w:sz w:val="20"/>
          <w:szCs w:val="18"/>
        </w:rPr>
        <w:t>key_</w:t>
      </w:r>
      <w:proofErr w:type="gramStart"/>
      <w:r w:rsidRPr="003F34F5">
        <w:rPr>
          <w:rFonts w:asciiTheme="majorHAnsi" w:hAnsiTheme="majorHAnsi"/>
          <w:sz w:val="20"/>
          <w:szCs w:val="18"/>
        </w:rPr>
        <w:t>in</w:t>
      </w:r>
      <w:proofErr w:type="spellEnd"/>
      <w:r w:rsidRPr="003F34F5">
        <w:rPr>
          <w:rFonts w:asciiTheme="majorHAnsi" w:hAnsiTheme="majorHAnsi"/>
          <w:sz w:val="20"/>
          <w:szCs w:val="18"/>
        </w:rPr>
        <w:t>[</w:t>
      </w:r>
      <w:proofErr w:type="gramEnd"/>
      <w:r w:rsidRPr="003F34F5">
        <w:rPr>
          <w:rFonts w:asciiTheme="majorHAnsi" w:hAnsiTheme="majorHAnsi"/>
          <w:sz w:val="20"/>
          <w:szCs w:val="18"/>
        </w:rPr>
        <w:t>3:0])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 w:hint="eastAsia"/>
          <w:sz w:val="20"/>
          <w:szCs w:val="18"/>
        </w:rPr>
        <w:tab/>
      </w:r>
      <w:r w:rsidRPr="003F34F5">
        <w:rPr>
          <w:rFonts w:asciiTheme="majorHAnsi" w:hAnsiTheme="majorHAnsi" w:hint="eastAsia"/>
          <w:sz w:val="20"/>
          <w:szCs w:val="18"/>
        </w:rPr>
        <w:tab/>
      </w:r>
      <w:r w:rsidRPr="003F34F5">
        <w:rPr>
          <w:rFonts w:asciiTheme="majorHAnsi" w:hAnsiTheme="majorHAnsi" w:hint="eastAsia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 w:hint="eastAsia"/>
          <w:sz w:val="20"/>
          <w:szCs w:val="18"/>
        </w:rPr>
        <w:t xml:space="preserve">/* </w:t>
      </w:r>
      <w:r w:rsidRPr="003F34F5">
        <w:rPr>
          <w:rFonts w:asciiTheme="majorHAnsi" w:hAnsiTheme="majorHAnsi" w:hint="eastAsia"/>
          <w:sz w:val="20"/>
          <w:szCs w:val="18"/>
        </w:rPr>
        <w:t>消除不按时的噪声</w:t>
      </w:r>
      <w:r w:rsidRPr="003F34F5">
        <w:rPr>
          <w:rFonts w:asciiTheme="majorHAnsi" w:hAnsiTheme="majorHAnsi" w:hint="eastAsia"/>
          <w:sz w:val="20"/>
          <w:szCs w:val="18"/>
        </w:rPr>
        <w:t xml:space="preserve"> */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4'b0000: origin&lt;=0000;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4'b0001: origin&lt;=</w:t>
      </w:r>
      <w:proofErr w:type="gramStart"/>
      <w:r w:rsidRPr="003F34F5">
        <w:rPr>
          <w:rFonts w:asciiTheme="majorHAnsi" w:hAnsiTheme="majorHAnsi"/>
          <w:sz w:val="20"/>
          <w:szCs w:val="18"/>
        </w:rPr>
        <w:t xml:space="preserve">6826;   </w:t>
      </w:r>
      <w:proofErr w:type="gramEnd"/>
      <w:r w:rsidRPr="003F34F5">
        <w:rPr>
          <w:rFonts w:asciiTheme="majorHAnsi" w:hAnsiTheme="majorHAnsi"/>
          <w:sz w:val="20"/>
          <w:szCs w:val="18"/>
        </w:rPr>
        <w:t xml:space="preserve">// </w:t>
      </w:r>
      <w:proofErr w:type="spellStart"/>
      <w:r w:rsidRPr="003F34F5">
        <w:rPr>
          <w:rFonts w:asciiTheme="majorHAnsi" w:hAnsiTheme="majorHAnsi"/>
          <w:sz w:val="20"/>
          <w:szCs w:val="18"/>
        </w:rPr>
        <w:t>Hdo</w:t>
      </w:r>
      <w:proofErr w:type="spellEnd"/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4'b0010: origin&lt;=</w:t>
      </w:r>
      <w:proofErr w:type="gramStart"/>
      <w:r w:rsidRPr="003F34F5">
        <w:rPr>
          <w:rFonts w:asciiTheme="majorHAnsi" w:hAnsiTheme="majorHAnsi"/>
          <w:sz w:val="20"/>
          <w:szCs w:val="18"/>
        </w:rPr>
        <w:t xml:space="preserve">7871;   </w:t>
      </w:r>
      <w:proofErr w:type="gramEnd"/>
      <w:r w:rsidRPr="003F34F5">
        <w:rPr>
          <w:rFonts w:asciiTheme="majorHAnsi" w:hAnsiTheme="majorHAnsi"/>
          <w:sz w:val="20"/>
          <w:szCs w:val="18"/>
        </w:rPr>
        <w:t xml:space="preserve">// </w:t>
      </w:r>
      <w:proofErr w:type="spellStart"/>
      <w:r w:rsidRPr="003F34F5">
        <w:rPr>
          <w:rFonts w:asciiTheme="majorHAnsi" w:hAnsiTheme="majorHAnsi"/>
          <w:sz w:val="20"/>
          <w:szCs w:val="18"/>
        </w:rPr>
        <w:t>Hre</w:t>
      </w:r>
      <w:proofErr w:type="spellEnd"/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4'b0100: origin&lt;=</w:t>
      </w:r>
      <w:proofErr w:type="gramStart"/>
      <w:r w:rsidRPr="003F34F5">
        <w:rPr>
          <w:rFonts w:asciiTheme="majorHAnsi" w:hAnsiTheme="majorHAnsi"/>
          <w:sz w:val="20"/>
          <w:szCs w:val="18"/>
        </w:rPr>
        <w:t xml:space="preserve">8798;   </w:t>
      </w:r>
      <w:proofErr w:type="gramEnd"/>
      <w:r w:rsidRPr="003F34F5">
        <w:rPr>
          <w:rFonts w:asciiTheme="majorHAnsi" w:hAnsiTheme="majorHAnsi"/>
          <w:sz w:val="20"/>
          <w:szCs w:val="18"/>
        </w:rPr>
        <w:t xml:space="preserve">// </w:t>
      </w:r>
      <w:proofErr w:type="spellStart"/>
      <w:r w:rsidRPr="003F34F5">
        <w:rPr>
          <w:rFonts w:asciiTheme="majorHAnsi" w:hAnsiTheme="majorHAnsi"/>
          <w:sz w:val="20"/>
          <w:szCs w:val="18"/>
        </w:rPr>
        <w:t>Hmi</w:t>
      </w:r>
      <w:proofErr w:type="spellEnd"/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4'b1000: origin&lt;=</w:t>
      </w:r>
      <w:proofErr w:type="gramStart"/>
      <w:r w:rsidRPr="003F34F5">
        <w:rPr>
          <w:rFonts w:asciiTheme="majorHAnsi" w:hAnsiTheme="majorHAnsi"/>
          <w:sz w:val="20"/>
          <w:szCs w:val="18"/>
        </w:rPr>
        <w:t xml:space="preserve">9224;   </w:t>
      </w:r>
      <w:proofErr w:type="gramEnd"/>
      <w:r w:rsidRPr="003F34F5">
        <w:rPr>
          <w:rFonts w:asciiTheme="majorHAnsi" w:hAnsiTheme="majorHAnsi"/>
          <w:sz w:val="20"/>
          <w:szCs w:val="18"/>
        </w:rPr>
        <w:t xml:space="preserve">// </w:t>
      </w:r>
      <w:proofErr w:type="spellStart"/>
      <w:r w:rsidRPr="003F34F5">
        <w:rPr>
          <w:rFonts w:asciiTheme="majorHAnsi" w:hAnsiTheme="majorHAnsi"/>
          <w:sz w:val="20"/>
          <w:szCs w:val="18"/>
        </w:rPr>
        <w:t>Hfa</w:t>
      </w:r>
      <w:proofErr w:type="spellEnd"/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default: origin&lt;=0000;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proofErr w:type="spellStart"/>
      <w:r w:rsidRPr="003F34F5">
        <w:rPr>
          <w:rFonts w:asciiTheme="majorHAnsi" w:hAnsiTheme="majorHAnsi"/>
          <w:sz w:val="20"/>
          <w:szCs w:val="18"/>
        </w:rPr>
        <w:t>endcase</w:t>
      </w:r>
      <w:proofErr w:type="spellEnd"/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end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>assign carry</w:t>
      </w:r>
      <w:proofErr w:type="gramStart"/>
      <w:r w:rsidR="00967283" w:rsidRPr="003F34F5">
        <w:rPr>
          <w:rFonts w:asciiTheme="majorHAnsi" w:hAnsiTheme="majorHAnsi"/>
          <w:sz w:val="20"/>
          <w:szCs w:val="18"/>
        </w:rPr>
        <w:t>=(</w:t>
      </w:r>
      <w:proofErr w:type="gramEnd"/>
      <w:r w:rsidR="00967283" w:rsidRPr="003F34F5">
        <w:rPr>
          <w:rFonts w:asciiTheme="majorHAnsi" w:hAnsiTheme="majorHAnsi"/>
          <w:sz w:val="20"/>
          <w:szCs w:val="18"/>
        </w:rPr>
        <w:t>count == 16383);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 w:hint="eastAsia"/>
          <w:sz w:val="20"/>
          <w:szCs w:val="18"/>
        </w:rPr>
        <w:t xml:space="preserve">/* </w:t>
      </w:r>
      <w:r w:rsidR="00967283" w:rsidRPr="003F34F5">
        <w:rPr>
          <w:rFonts w:asciiTheme="majorHAnsi" w:hAnsiTheme="majorHAnsi" w:hint="eastAsia"/>
          <w:sz w:val="20"/>
          <w:szCs w:val="18"/>
        </w:rPr>
        <w:t>获取驱动信号</w:t>
      </w:r>
      <w:r w:rsidR="00967283" w:rsidRPr="003F34F5">
        <w:rPr>
          <w:rFonts w:asciiTheme="majorHAnsi" w:hAnsiTheme="majorHAnsi" w:hint="eastAsia"/>
          <w:sz w:val="20"/>
          <w:szCs w:val="18"/>
        </w:rPr>
        <w:t xml:space="preserve"> */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 xml:space="preserve">always </w:t>
      </w:r>
      <w:proofErr w:type="gramStart"/>
      <w:r w:rsidR="00967283" w:rsidRPr="003F34F5">
        <w:rPr>
          <w:rFonts w:asciiTheme="majorHAnsi" w:hAnsiTheme="majorHAnsi"/>
          <w:sz w:val="20"/>
          <w:szCs w:val="18"/>
        </w:rPr>
        <w:t>@(</w:t>
      </w:r>
      <w:proofErr w:type="spellStart"/>
      <w:proofErr w:type="gramEnd"/>
      <w:r w:rsidR="00967283" w:rsidRPr="003F34F5">
        <w:rPr>
          <w:rFonts w:asciiTheme="majorHAnsi" w:hAnsiTheme="majorHAnsi"/>
          <w:sz w:val="20"/>
          <w:szCs w:val="18"/>
        </w:rPr>
        <w:t>posedge</w:t>
      </w:r>
      <w:proofErr w:type="spellEnd"/>
      <w:r w:rsidR="00967283" w:rsidRPr="003F34F5">
        <w:rPr>
          <w:rFonts w:asciiTheme="majorHAnsi" w:hAnsiTheme="majorHAnsi"/>
          <w:sz w:val="20"/>
          <w:szCs w:val="18"/>
        </w:rPr>
        <w:t xml:space="preserve"> clk_5MHz)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 xml:space="preserve">begin  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if(</w:t>
      </w:r>
      <w:proofErr w:type="spellStart"/>
      <w:r w:rsidRPr="003F34F5">
        <w:rPr>
          <w:rFonts w:asciiTheme="majorHAnsi" w:hAnsiTheme="majorHAnsi"/>
          <w:sz w:val="20"/>
          <w:szCs w:val="18"/>
        </w:rPr>
        <w:t>key_</w:t>
      </w:r>
      <w:proofErr w:type="gramStart"/>
      <w:r w:rsidRPr="003F34F5">
        <w:rPr>
          <w:rFonts w:asciiTheme="majorHAnsi" w:hAnsiTheme="majorHAnsi"/>
          <w:sz w:val="20"/>
          <w:szCs w:val="18"/>
        </w:rPr>
        <w:t>in</w:t>
      </w:r>
      <w:proofErr w:type="spellEnd"/>
      <w:r w:rsidRPr="003F34F5">
        <w:rPr>
          <w:rFonts w:asciiTheme="majorHAnsi" w:hAnsiTheme="majorHAnsi"/>
          <w:sz w:val="20"/>
          <w:szCs w:val="18"/>
        </w:rPr>
        <w:t>[</w:t>
      </w:r>
      <w:proofErr w:type="gramEnd"/>
      <w:r w:rsidRPr="003F34F5">
        <w:rPr>
          <w:rFonts w:asciiTheme="majorHAnsi" w:hAnsiTheme="majorHAnsi"/>
          <w:sz w:val="20"/>
          <w:szCs w:val="18"/>
        </w:rPr>
        <w:t>3:0] == 4'b0000)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begin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end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else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if(carry)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count = origin;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 xml:space="preserve">else 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count = count + 1;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 xml:space="preserve">end 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 w:hint="eastAsia"/>
          <w:sz w:val="20"/>
          <w:szCs w:val="18"/>
        </w:rPr>
        <w:t xml:space="preserve">/* </w:t>
      </w:r>
      <w:r w:rsidR="00967283" w:rsidRPr="003F34F5">
        <w:rPr>
          <w:rFonts w:asciiTheme="majorHAnsi" w:hAnsiTheme="majorHAnsi" w:hint="eastAsia"/>
          <w:sz w:val="20"/>
          <w:szCs w:val="18"/>
        </w:rPr>
        <w:t>扬声器驱动</w:t>
      </w:r>
      <w:r w:rsidR="00967283" w:rsidRPr="003F34F5">
        <w:rPr>
          <w:rFonts w:asciiTheme="majorHAnsi" w:hAnsiTheme="majorHAnsi" w:hint="eastAsia"/>
          <w:sz w:val="20"/>
          <w:szCs w:val="18"/>
        </w:rPr>
        <w:t xml:space="preserve"> */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 xml:space="preserve">always </w:t>
      </w:r>
      <w:proofErr w:type="gramStart"/>
      <w:r w:rsidR="00967283" w:rsidRPr="003F34F5">
        <w:rPr>
          <w:rFonts w:asciiTheme="majorHAnsi" w:hAnsiTheme="majorHAnsi"/>
          <w:sz w:val="20"/>
          <w:szCs w:val="18"/>
        </w:rPr>
        <w:t>@(</w:t>
      </w:r>
      <w:proofErr w:type="spellStart"/>
      <w:proofErr w:type="gramEnd"/>
      <w:r w:rsidR="00967283" w:rsidRPr="003F34F5">
        <w:rPr>
          <w:rFonts w:asciiTheme="majorHAnsi" w:hAnsiTheme="majorHAnsi"/>
          <w:sz w:val="20"/>
          <w:szCs w:val="18"/>
        </w:rPr>
        <w:t>posedge</w:t>
      </w:r>
      <w:proofErr w:type="spellEnd"/>
      <w:r w:rsidR="00967283" w:rsidRPr="003F34F5">
        <w:rPr>
          <w:rFonts w:asciiTheme="majorHAnsi" w:hAnsiTheme="majorHAnsi"/>
          <w:sz w:val="20"/>
          <w:szCs w:val="18"/>
        </w:rPr>
        <w:t xml:space="preserve"> carry)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 xml:space="preserve">begin 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3F34F5" w:rsidRPr="003F34F5">
        <w:rPr>
          <w:rFonts w:asciiTheme="majorHAnsi" w:hAnsiTheme="majorHAnsi"/>
          <w:sz w:val="20"/>
          <w:szCs w:val="18"/>
        </w:rPr>
        <w:tab/>
      </w:r>
      <w:proofErr w:type="spellStart"/>
      <w:r w:rsidRPr="003F34F5">
        <w:rPr>
          <w:rFonts w:asciiTheme="majorHAnsi" w:hAnsiTheme="majorHAnsi"/>
          <w:sz w:val="20"/>
          <w:szCs w:val="18"/>
        </w:rPr>
        <w:t>beep_r</w:t>
      </w:r>
      <w:proofErr w:type="spellEnd"/>
      <w:r w:rsidRPr="003F34F5">
        <w:rPr>
          <w:rFonts w:asciiTheme="majorHAnsi" w:hAnsiTheme="majorHAnsi"/>
          <w:sz w:val="20"/>
          <w:szCs w:val="18"/>
        </w:rPr>
        <w:t>&lt;=~</w:t>
      </w:r>
      <w:proofErr w:type="spellStart"/>
      <w:r w:rsidRPr="003F34F5">
        <w:rPr>
          <w:rFonts w:asciiTheme="majorHAnsi" w:hAnsiTheme="majorHAnsi"/>
          <w:sz w:val="20"/>
          <w:szCs w:val="18"/>
        </w:rPr>
        <w:t>beep_r</w:t>
      </w:r>
      <w:proofErr w:type="spellEnd"/>
      <w:r w:rsidRPr="003F34F5">
        <w:rPr>
          <w:rFonts w:asciiTheme="majorHAnsi" w:hAnsiTheme="majorHAnsi"/>
          <w:sz w:val="20"/>
          <w:szCs w:val="18"/>
        </w:rPr>
        <w:t>;</w:t>
      </w:r>
    </w:p>
    <w:p w:rsidR="00967283" w:rsidRPr="003F34F5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="00967283" w:rsidRPr="003F34F5">
        <w:rPr>
          <w:rFonts w:asciiTheme="majorHAnsi" w:hAnsiTheme="majorHAnsi"/>
          <w:sz w:val="20"/>
          <w:szCs w:val="18"/>
        </w:rPr>
        <w:t xml:space="preserve">end </w:t>
      </w:r>
    </w:p>
    <w:p w:rsidR="00967283" w:rsidRPr="003F34F5" w:rsidRDefault="00967283" w:rsidP="00967283">
      <w:pPr>
        <w:rPr>
          <w:rFonts w:asciiTheme="majorHAnsi" w:hAnsiTheme="majorHAnsi"/>
          <w:sz w:val="20"/>
          <w:szCs w:val="18"/>
        </w:rPr>
      </w:pPr>
    </w:p>
    <w:p w:rsidR="00967283" w:rsidRDefault="003F34F5" w:rsidP="00967283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proofErr w:type="spellStart"/>
      <w:r w:rsidR="00967283" w:rsidRPr="003F34F5">
        <w:rPr>
          <w:rFonts w:asciiTheme="majorHAnsi" w:hAnsiTheme="majorHAnsi"/>
          <w:sz w:val="20"/>
          <w:szCs w:val="18"/>
        </w:rPr>
        <w:t>endmodule</w:t>
      </w:r>
      <w:proofErr w:type="spellEnd"/>
    </w:p>
    <w:p w:rsidR="003F34F5" w:rsidRDefault="003F34F5" w:rsidP="00967283">
      <w:pPr>
        <w:rPr>
          <w:rFonts w:asciiTheme="majorHAnsi" w:hAnsiTheme="majorHAnsi"/>
          <w:sz w:val="20"/>
          <w:szCs w:val="18"/>
        </w:rPr>
      </w:pPr>
    </w:p>
    <w:p w:rsidR="003F34F5" w:rsidRDefault="003F34F5" w:rsidP="003F34F5">
      <w:pPr>
        <w:pStyle w:val="2"/>
        <w:numPr>
          <w:ilvl w:val="0"/>
          <w:numId w:val="21"/>
        </w:numPr>
        <w:tabs>
          <w:tab w:val="clear" w:pos="840"/>
          <w:tab w:val="num" w:pos="360"/>
        </w:tabs>
        <w:spacing w:before="120" w:after="120" w:line="240" w:lineRule="auto"/>
        <w:ind w:left="360" w:hanging="36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lastRenderedPageBreak/>
        <w:t>音乐播放器子模块</w:t>
      </w:r>
    </w:p>
    <w:p w:rsidR="003F34F5" w:rsidRDefault="003F34F5" w:rsidP="003F34F5">
      <w:r>
        <w:tab/>
      </w:r>
      <w:r>
        <w:rPr>
          <w:rFonts w:hint="eastAsia"/>
        </w:rPr>
        <w:t>音乐播放器子模块首先通过分频实现了一个低频时钟</w:t>
      </w:r>
      <w:r>
        <w:rPr>
          <w:rFonts w:hint="eastAsia"/>
        </w:rPr>
        <w:t>(</w:t>
      </w:r>
      <w:r>
        <w:rPr>
          <w:rFonts w:hint="eastAsia"/>
        </w:rPr>
        <w:t>这里采用</w:t>
      </w:r>
      <w:r>
        <w:t>5H</w:t>
      </w:r>
      <w:r>
        <w:rPr>
          <w:rFonts w:hint="eastAsia"/>
        </w:rPr>
        <w:t>z),</w:t>
      </w:r>
      <w:r>
        <w:rPr>
          <w:rFonts w:hint="eastAsia"/>
        </w:rPr>
        <w:t>作为</w:t>
      </w:r>
      <w:r w:rsidR="00D56CFC">
        <w:rPr>
          <w:rFonts w:hint="eastAsia"/>
        </w:rPr>
        <w:t>音乐的节拍器。然后调用按照程序翻译出来的曲谱函数</w:t>
      </w:r>
      <w:r w:rsidR="00D56CFC">
        <w:rPr>
          <w:rFonts w:hint="eastAsia"/>
        </w:rPr>
        <w:t>(</w:t>
      </w:r>
      <w:r w:rsidR="00D56CFC">
        <w:rPr>
          <w:rFonts w:hint="eastAsia"/>
        </w:rPr>
        <w:t>这里由于时间原因仅翻译了天空之城一首音乐的一部分</w:t>
      </w:r>
      <w:r w:rsidR="00D56CFC">
        <w:rPr>
          <w:rFonts w:hint="eastAsia"/>
        </w:rPr>
        <w:t>)</w:t>
      </w:r>
      <w:r w:rsidR="00D56CFC">
        <w:rPr>
          <w:rFonts w:hint="eastAsia"/>
        </w:rPr>
        <w:t>。</w:t>
      </w:r>
    </w:p>
    <w:p w:rsidR="00D56CFC" w:rsidRPr="003F34F5" w:rsidRDefault="00D56CFC" w:rsidP="003F34F5">
      <w:r>
        <w:tab/>
      </w:r>
      <w:r>
        <w:rPr>
          <w:rFonts w:hint="eastAsia"/>
        </w:rPr>
        <w:t>代码（</w:t>
      </w:r>
      <w:proofErr w:type="spellStart"/>
      <w:r>
        <w:rPr>
          <w:rFonts w:hint="eastAsia"/>
        </w:rPr>
        <w:t>song.</w:t>
      </w:r>
      <w:r>
        <w:t>v</w:t>
      </w:r>
      <w:proofErr w:type="spellEnd"/>
      <w:r>
        <w:rPr>
          <w:rFonts w:hint="eastAsia"/>
        </w:rPr>
        <w:t>）：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 xml:space="preserve">module </w:t>
      </w:r>
      <w:proofErr w:type="gramStart"/>
      <w:r w:rsidRPr="003F34F5">
        <w:rPr>
          <w:rFonts w:asciiTheme="majorHAnsi" w:hAnsiTheme="majorHAnsi"/>
          <w:sz w:val="20"/>
          <w:szCs w:val="18"/>
        </w:rPr>
        <w:t>song(</w:t>
      </w:r>
      <w:proofErr w:type="gramEnd"/>
      <w:r w:rsidRPr="003F34F5">
        <w:rPr>
          <w:rFonts w:asciiTheme="majorHAnsi" w:hAnsiTheme="majorHAnsi"/>
          <w:sz w:val="20"/>
          <w:szCs w:val="18"/>
        </w:rPr>
        <w:t>clk_5MHz, select, beep);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input clk_5MHz;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input select;</w:t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="00D56CFC">
        <w:rPr>
          <w:rFonts w:asciiTheme="majorHAnsi" w:hAnsiTheme="majorHAnsi" w:hint="eastAsia"/>
          <w:sz w:val="20"/>
          <w:szCs w:val="18"/>
        </w:rPr>
        <w:t>//</w:t>
      </w:r>
      <w:r w:rsidR="00D56CFC">
        <w:rPr>
          <w:rFonts w:asciiTheme="majorHAnsi" w:hAnsiTheme="majorHAnsi" w:hint="eastAsia"/>
          <w:sz w:val="20"/>
          <w:szCs w:val="18"/>
        </w:rPr>
        <w:t>音乐播放暂停选项</w:t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 xml:space="preserve">       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output beep;</w:t>
      </w:r>
      <w:r w:rsidR="00D56CFC">
        <w:rPr>
          <w:rFonts w:asciiTheme="majorHAnsi" w:hAnsiTheme="majorHAnsi"/>
          <w:sz w:val="20"/>
          <w:szCs w:val="18"/>
        </w:rPr>
        <w:tab/>
      </w:r>
      <w:r w:rsidR="00D56CFC">
        <w:rPr>
          <w:rFonts w:asciiTheme="majorHAnsi" w:hAnsiTheme="majorHAnsi"/>
          <w:sz w:val="20"/>
          <w:szCs w:val="18"/>
        </w:rPr>
        <w:tab/>
      </w:r>
      <w:r w:rsidR="00D56CFC">
        <w:rPr>
          <w:rFonts w:asciiTheme="majorHAnsi" w:hAnsiTheme="majorHAnsi" w:hint="eastAsia"/>
          <w:sz w:val="20"/>
          <w:szCs w:val="18"/>
        </w:rPr>
        <w:t>//</w:t>
      </w:r>
      <w:r w:rsidR="00D56CFC">
        <w:rPr>
          <w:rFonts w:asciiTheme="majorHAnsi" w:hAnsiTheme="majorHAnsi" w:hint="eastAsia"/>
          <w:sz w:val="20"/>
          <w:szCs w:val="18"/>
        </w:rPr>
        <w:t>蜂鸣器输出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reg  [25:0] cnt2;</w:t>
      </w:r>
      <w:r w:rsidR="00D56CFC">
        <w:rPr>
          <w:rFonts w:asciiTheme="majorHAnsi" w:hAnsiTheme="majorHAnsi"/>
          <w:sz w:val="20"/>
          <w:szCs w:val="18"/>
        </w:rPr>
        <w:tab/>
      </w:r>
      <w:r w:rsidR="00D56CFC">
        <w:rPr>
          <w:rFonts w:asciiTheme="majorHAnsi" w:hAnsiTheme="majorHAnsi" w:hint="eastAsia"/>
          <w:sz w:val="20"/>
          <w:szCs w:val="18"/>
        </w:rPr>
        <w:t>//</w:t>
      </w:r>
      <w:r w:rsidR="00D56CFC">
        <w:rPr>
          <w:rFonts w:asciiTheme="majorHAnsi" w:hAnsiTheme="majorHAnsi" w:hint="eastAsia"/>
          <w:sz w:val="20"/>
          <w:szCs w:val="18"/>
        </w:rPr>
        <w:t>计数器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proofErr w:type="gramStart"/>
      <w:r w:rsidRPr="003F34F5">
        <w:rPr>
          <w:rFonts w:asciiTheme="majorHAnsi" w:hAnsiTheme="majorHAnsi"/>
          <w:sz w:val="20"/>
          <w:szCs w:val="18"/>
        </w:rPr>
        <w:t>reg  clk</w:t>
      </w:r>
      <w:proofErr w:type="gramEnd"/>
      <w:r w:rsidRPr="003F34F5">
        <w:rPr>
          <w:rFonts w:asciiTheme="majorHAnsi" w:hAnsiTheme="majorHAnsi"/>
          <w:sz w:val="20"/>
          <w:szCs w:val="18"/>
        </w:rPr>
        <w:t>_5Hz;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proofErr w:type="gramStart"/>
      <w:r w:rsidRPr="003F34F5">
        <w:rPr>
          <w:rFonts w:asciiTheme="majorHAnsi" w:hAnsiTheme="majorHAnsi"/>
          <w:sz w:val="20"/>
          <w:szCs w:val="18"/>
        </w:rPr>
        <w:t xml:space="preserve">wire  </w:t>
      </w:r>
      <w:proofErr w:type="spellStart"/>
      <w:r w:rsidRPr="003F34F5">
        <w:rPr>
          <w:rFonts w:asciiTheme="majorHAnsi" w:hAnsiTheme="majorHAnsi"/>
          <w:sz w:val="20"/>
          <w:szCs w:val="18"/>
        </w:rPr>
        <w:t>beep</w:t>
      </w:r>
      <w:proofErr w:type="gramEnd"/>
      <w:r w:rsidRPr="003F34F5">
        <w:rPr>
          <w:rFonts w:asciiTheme="majorHAnsi" w:hAnsiTheme="majorHAnsi"/>
          <w:sz w:val="20"/>
          <w:szCs w:val="18"/>
        </w:rPr>
        <w:t>_r</w:t>
      </w:r>
      <w:proofErr w:type="spellEnd"/>
      <w:r w:rsidRPr="003F34F5">
        <w:rPr>
          <w:rFonts w:asciiTheme="majorHAnsi" w:hAnsiTheme="majorHAnsi"/>
          <w:sz w:val="20"/>
          <w:szCs w:val="18"/>
        </w:rPr>
        <w:t>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wire out3;</w:t>
      </w:r>
      <w:r w:rsidR="00D56CFC">
        <w:rPr>
          <w:rFonts w:asciiTheme="majorHAnsi" w:hAnsiTheme="majorHAnsi"/>
          <w:sz w:val="20"/>
          <w:szCs w:val="18"/>
        </w:rPr>
        <w:tab/>
      </w:r>
      <w:r w:rsidR="00D56CFC">
        <w:rPr>
          <w:rFonts w:asciiTheme="majorHAnsi" w:hAnsiTheme="majorHAnsi"/>
          <w:sz w:val="20"/>
          <w:szCs w:val="18"/>
        </w:rPr>
        <w:tab/>
      </w:r>
      <w:r w:rsidR="00D56CFC">
        <w:rPr>
          <w:rFonts w:asciiTheme="majorHAnsi" w:hAnsiTheme="majorHAnsi" w:hint="eastAsia"/>
          <w:sz w:val="20"/>
          <w:szCs w:val="18"/>
        </w:rPr>
        <w:t>//</w:t>
      </w:r>
      <w:r w:rsidR="00D56CFC">
        <w:rPr>
          <w:rFonts w:asciiTheme="majorHAnsi" w:hAnsiTheme="majorHAnsi" w:hint="eastAsia"/>
          <w:sz w:val="20"/>
          <w:szCs w:val="18"/>
        </w:rPr>
        <w:t>曲谱的输出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 xml:space="preserve">wire </w:t>
      </w:r>
      <w:proofErr w:type="spellStart"/>
      <w:r w:rsidRPr="003F34F5">
        <w:rPr>
          <w:rFonts w:asciiTheme="majorHAnsi" w:hAnsiTheme="majorHAnsi"/>
          <w:sz w:val="20"/>
          <w:szCs w:val="18"/>
        </w:rPr>
        <w:t>clk</w:t>
      </w:r>
      <w:proofErr w:type="spellEnd"/>
      <w:r w:rsidRPr="003F34F5">
        <w:rPr>
          <w:rFonts w:asciiTheme="majorHAnsi" w:hAnsiTheme="majorHAnsi"/>
          <w:sz w:val="20"/>
          <w:szCs w:val="18"/>
        </w:rPr>
        <w:t>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 xml:space="preserve">assign beep = </w:t>
      </w:r>
      <w:proofErr w:type="spellStart"/>
      <w:r w:rsidRPr="003F34F5">
        <w:rPr>
          <w:rFonts w:asciiTheme="majorHAnsi" w:hAnsiTheme="majorHAnsi"/>
          <w:sz w:val="20"/>
          <w:szCs w:val="18"/>
        </w:rPr>
        <w:t>beep_r</w:t>
      </w:r>
      <w:proofErr w:type="spellEnd"/>
      <w:r w:rsidRPr="003F34F5">
        <w:rPr>
          <w:rFonts w:asciiTheme="majorHAnsi" w:hAnsiTheme="majorHAnsi"/>
          <w:sz w:val="20"/>
          <w:szCs w:val="18"/>
        </w:rPr>
        <w:t>;</w:t>
      </w:r>
    </w:p>
    <w:p w:rsidR="003F34F5" w:rsidRDefault="003F34F5" w:rsidP="003F34F5">
      <w:pPr>
        <w:rPr>
          <w:rFonts w:asciiTheme="majorHAnsi" w:hAnsiTheme="majorHAnsi"/>
          <w:sz w:val="20"/>
          <w:szCs w:val="18"/>
        </w:rPr>
      </w:pPr>
    </w:p>
    <w:p w:rsidR="00D56CFC" w:rsidRPr="003F34F5" w:rsidRDefault="00D56CFC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/*</w:t>
      </w:r>
      <w:r>
        <w:rPr>
          <w:rFonts w:asciiTheme="majorHAnsi" w:hAnsiTheme="majorHAnsi"/>
          <w:sz w:val="20"/>
          <w:szCs w:val="18"/>
        </w:rPr>
        <w:t xml:space="preserve"> </w:t>
      </w:r>
      <w:r>
        <w:rPr>
          <w:rFonts w:asciiTheme="majorHAnsi" w:hAnsiTheme="majorHAnsi" w:hint="eastAsia"/>
          <w:sz w:val="20"/>
          <w:szCs w:val="18"/>
        </w:rPr>
        <w:t>调用曲谱模块——模拟有限状态机实现</w:t>
      </w:r>
      <w:r>
        <w:rPr>
          <w:rFonts w:asciiTheme="majorHAnsi" w:hAnsiTheme="majorHAnsi" w:hint="eastAsia"/>
          <w:sz w:val="20"/>
          <w:szCs w:val="18"/>
        </w:rPr>
        <w:t xml:space="preserve"> */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 w:hint="eastAsia"/>
          <w:sz w:val="20"/>
          <w:szCs w:val="18"/>
        </w:rPr>
        <w:t xml:space="preserve">/* </w:t>
      </w:r>
      <w:r w:rsidRPr="003F34F5">
        <w:rPr>
          <w:rFonts w:asciiTheme="majorHAnsi" w:hAnsiTheme="majorHAnsi" w:hint="eastAsia"/>
          <w:sz w:val="20"/>
          <w:szCs w:val="18"/>
        </w:rPr>
        <w:t>《天空之城》</w:t>
      </w:r>
      <w:r w:rsidRPr="003F34F5">
        <w:rPr>
          <w:rFonts w:asciiTheme="majorHAnsi" w:hAnsiTheme="majorHAnsi" w:hint="eastAsia"/>
          <w:sz w:val="20"/>
          <w:szCs w:val="18"/>
        </w:rPr>
        <w:t xml:space="preserve"> */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song3 m3</w:t>
      </w:r>
      <w:proofErr w:type="gramStart"/>
      <w:r w:rsidRPr="003F34F5">
        <w:rPr>
          <w:rFonts w:asciiTheme="majorHAnsi" w:hAnsiTheme="majorHAnsi"/>
          <w:sz w:val="20"/>
          <w:szCs w:val="18"/>
        </w:rPr>
        <w:t>(.clk</w:t>
      </w:r>
      <w:proofErr w:type="gramEnd"/>
      <w:r w:rsidRPr="003F34F5">
        <w:rPr>
          <w:rFonts w:asciiTheme="majorHAnsi" w:hAnsiTheme="majorHAnsi"/>
          <w:sz w:val="20"/>
          <w:szCs w:val="18"/>
        </w:rPr>
        <w:t>_5MHz(clk_5MHz),.clk_4Hz(clk),.select(select),.beep(out3));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 xml:space="preserve">assign </w:t>
      </w:r>
      <w:proofErr w:type="spellStart"/>
      <w:r w:rsidRPr="003F34F5">
        <w:rPr>
          <w:rFonts w:asciiTheme="majorHAnsi" w:hAnsiTheme="majorHAnsi"/>
          <w:sz w:val="20"/>
          <w:szCs w:val="18"/>
        </w:rPr>
        <w:t>beep_r</w:t>
      </w:r>
      <w:proofErr w:type="spellEnd"/>
      <w:r w:rsidRPr="003F34F5">
        <w:rPr>
          <w:rFonts w:asciiTheme="majorHAnsi" w:hAnsiTheme="majorHAnsi"/>
          <w:sz w:val="20"/>
          <w:szCs w:val="18"/>
        </w:rPr>
        <w:t xml:space="preserve"> = out3;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 xml:space="preserve">assign </w:t>
      </w:r>
      <w:proofErr w:type="spellStart"/>
      <w:r w:rsidRPr="003F34F5">
        <w:rPr>
          <w:rFonts w:asciiTheme="majorHAnsi" w:hAnsiTheme="majorHAnsi"/>
          <w:sz w:val="20"/>
          <w:szCs w:val="18"/>
        </w:rPr>
        <w:t>clk</w:t>
      </w:r>
      <w:proofErr w:type="spellEnd"/>
      <w:r w:rsidRPr="003F34F5">
        <w:rPr>
          <w:rFonts w:asciiTheme="majorHAnsi" w:hAnsiTheme="majorHAnsi"/>
          <w:sz w:val="20"/>
          <w:szCs w:val="18"/>
        </w:rPr>
        <w:t xml:space="preserve"> = clk_5Hz;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 w:hint="eastAsia"/>
          <w:sz w:val="20"/>
          <w:szCs w:val="18"/>
        </w:rPr>
        <w:t>/* 5hz</w:t>
      </w:r>
      <w:r w:rsidRPr="003F34F5">
        <w:rPr>
          <w:rFonts w:asciiTheme="majorHAnsi" w:hAnsiTheme="majorHAnsi" w:hint="eastAsia"/>
          <w:sz w:val="20"/>
          <w:szCs w:val="18"/>
        </w:rPr>
        <w:t>分频</w:t>
      </w:r>
      <w:r w:rsidRPr="003F34F5">
        <w:rPr>
          <w:rFonts w:asciiTheme="majorHAnsi" w:hAnsiTheme="majorHAnsi" w:hint="eastAsia"/>
          <w:sz w:val="20"/>
          <w:szCs w:val="18"/>
        </w:rPr>
        <w:t xml:space="preserve"> */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always</w:t>
      </w:r>
      <w:proofErr w:type="gramStart"/>
      <w:r w:rsidRPr="003F34F5">
        <w:rPr>
          <w:rFonts w:asciiTheme="majorHAnsi" w:hAnsiTheme="majorHAnsi"/>
          <w:sz w:val="20"/>
          <w:szCs w:val="18"/>
        </w:rPr>
        <w:t>@(</w:t>
      </w:r>
      <w:proofErr w:type="spellStart"/>
      <w:proofErr w:type="gramEnd"/>
      <w:r w:rsidRPr="003F34F5">
        <w:rPr>
          <w:rFonts w:asciiTheme="majorHAnsi" w:hAnsiTheme="majorHAnsi"/>
          <w:sz w:val="20"/>
          <w:szCs w:val="18"/>
        </w:rPr>
        <w:t>posedge</w:t>
      </w:r>
      <w:proofErr w:type="spellEnd"/>
      <w:r w:rsidRPr="003F34F5">
        <w:rPr>
          <w:rFonts w:asciiTheme="majorHAnsi" w:hAnsiTheme="majorHAnsi"/>
          <w:sz w:val="20"/>
          <w:szCs w:val="18"/>
        </w:rPr>
        <w:t xml:space="preserve"> clk_5MHz)</w:t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 xml:space="preserve">begin    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//</w:t>
      </w:r>
      <w:r w:rsidRPr="003F34F5">
        <w:rPr>
          <w:rFonts w:asciiTheme="majorHAnsi" w:hAnsiTheme="majorHAnsi"/>
          <w:sz w:val="20"/>
          <w:szCs w:val="18"/>
        </w:rPr>
        <w:tab/>
        <w:t>if(select)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//</w:t>
      </w:r>
      <w:r w:rsidRPr="003F34F5">
        <w:rPr>
          <w:rFonts w:asciiTheme="majorHAnsi" w:hAnsiTheme="majorHAnsi"/>
          <w:sz w:val="20"/>
          <w:szCs w:val="18"/>
        </w:rPr>
        <w:tab/>
        <w:t>begin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if(cnt2&lt;25'd400000)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cnt2 &lt;= cnt2+25'b1;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else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begin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cnt2&lt;=25'b0;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clk_5Hz &lt;= ~clk_5Hz;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 w:rsidRPr="003F34F5"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ab/>
        <w:t>end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//</w:t>
      </w:r>
      <w:r w:rsidRPr="003F34F5">
        <w:rPr>
          <w:rFonts w:asciiTheme="majorHAnsi" w:hAnsiTheme="majorHAnsi"/>
          <w:sz w:val="20"/>
          <w:szCs w:val="18"/>
        </w:rPr>
        <w:tab/>
        <w:t>end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3F34F5">
        <w:rPr>
          <w:rFonts w:asciiTheme="majorHAnsi" w:hAnsiTheme="majorHAnsi"/>
          <w:sz w:val="20"/>
          <w:szCs w:val="18"/>
        </w:rPr>
        <w:t>end</w:t>
      </w:r>
    </w:p>
    <w:p w:rsidR="003F34F5" w:rsidRPr="003F34F5" w:rsidRDefault="003F34F5" w:rsidP="003F34F5">
      <w:pPr>
        <w:rPr>
          <w:rFonts w:asciiTheme="majorHAnsi" w:hAnsiTheme="majorHAnsi"/>
          <w:sz w:val="20"/>
          <w:szCs w:val="18"/>
        </w:rPr>
      </w:pPr>
    </w:p>
    <w:p w:rsidR="003F34F5" w:rsidRDefault="003F34F5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proofErr w:type="spellStart"/>
      <w:r w:rsidRPr="003F34F5">
        <w:rPr>
          <w:rFonts w:asciiTheme="majorHAnsi" w:hAnsiTheme="majorHAnsi"/>
          <w:sz w:val="20"/>
          <w:szCs w:val="18"/>
        </w:rPr>
        <w:t>endmodule</w:t>
      </w:r>
      <w:proofErr w:type="spellEnd"/>
    </w:p>
    <w:p w:rsidR="00D56CFC" w:rsidRDefault="00D56CFC" w:rsidP="003F34F5">
      <w:pPr>
        <w:rPr>
          <w:rFonts w:asciiTheme="majorHAnsi" w:hAnsiTheme="majorHAnsi"/>
          <w:sz w:val="20"/>
          <w:szCs w:val="18"/>
        </w:rPr>
      </w:pPr>
    </w:p>
    <w:p w:rsidR="00D56CFC" w:rsidRDefault="00D56CFC" w:rsidP="00D56CFC">
      <w:pPr>
        <w:pStyle w:val="2"/>
        <w:numPr>
          <w:ilvl w:val="0"/>
          <w:numId w:val="21"/>
        </w:numPr>
        <w:tabs>
          <w:tab w:val="clear" w:pos="840"/>
          <w:tab w:val="num" w:pos="360"/>
        </w:tabs>
        <w:spacing w:before="120" w:after="120" w:line="240" w:lineRule="auto"/>
        <w:ind w:left="360" w:hanging="36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lastRenderedPageBreak/>
        <w:t>曲谱子模块</w:t>
      </w:r>
    </w:p>
    <w:p w:rsidR="00D56CFC" w:rsidRDefault="00D56CFC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这里对天空之城曲谱的一部分进行了翻译</w:t>
      </w:r>
      <w:r>
        <w:rPr>
          <w:rFonts w:asciiTheme="majorHAnsi" w:hAnsiTheme="majorHAnsi" w:hint="eastAsia"/>
          <w:sz w:val="20"/>
          <w:szCs w:val="18"/>
        </w:rPr>
        <w:t>,</w:t>
      </w:r>
      <w:r>
        <w:rPr>
          <w:rFonts w:asciiTheme="majorHAnsi" w:hAnsiTheme="majorHAnsi" w:hint="eastAsia"/>
          <w:sz w:val="20"/>
          <w:szCs w:val="18"/>
        </w:rPr>
        <w:t>由于钢琴谱比较复杂</w:t>
      </w:r>
      <w:r>
        <w:rPr>
          <w:rFonts w:asciiTheme="majorHAnsi" w:hAnsiTheme="majorHAnsi" w:hint="eastAsia"/>
          <w:sz w:val="20"/>
          <w:szCs w:val="18"/>
        </w:rPr>
        <w:t>,</w:t>
      </w:r>
      <w:r>
        <w:rPr>
          <w:rFonts w:asciiTheme="majorHAnsi" w:hAnsiTheme="majorHAnsi" w:hint="eastAsia"/>
          <w:sz w:val="20"/>
          <w:szCs w:val="18"/>
        </w:rPr>
        <w:t>且一般为双手谱</w:t>
      </w:r>
      <w:r>
        <w:rPr>
          <w:rFonts w:asciiTheme="majorHAnsi" w:hAnsiTheme="majorHAnsi" w:hint="eastAsia"/>
          <w:sz w:val="20"/>
          <w:szCs w:val="18"/>
        </w:rPr>
        <w:t>,</w:t>
      </w:r>
      <w:r>
        <w:rPr>
          <w:rFonts w:asciiTheme="majorHAnsi" w:hAnsiTheme="majorHAnsi" w:hint="eastAsia"/>
          <w:sz w:val="20"/>
          <w:szCs w:val="18"/>
        </w:rPr>
        <w:t>这里选择了一个较为简单的吉他谱</w:t>
      </w:r>
      <w:r>
        <w:rPr>
          <w:rFonts w:asciiTheme="majorHAnsi" w:hAnsiTheme="majorHAnsi" w:hint="eastAsia"/>
          <w:sz w:val="20"/>
          <w:szCs w:val="18"/>
        </w:rPr>
        <w:t>,</w:t>
      </w:r>
      <w:r>
        <w:rPr>
          <w:rFonts w:asciiTheme="majorHAnsi" w:hAnsiTheme="majorHAnsi" w:hint="eastAsia"/>
          <w:sz w:val="20"/>
          <w:szCs w:val="18"/>
        </w:rPr>
        <w:t>按照吉他谱中的简谱</w:t>
      </w:r>
      <w:proofErr w:type="gramStart"/>
      <w:r>
        <w:rPr>
          <w:rFonts w:asciiTheme="majorHAnsi" w:hAnsiTheme="majorHAnsi" w:hint="eastAsia"/>
          <w:sz w:val="20"/>
          <w:szCs w:val="18"/>
        </w:rPr>
        <w:t>进行逐拍翻译</w:t>
      </w:r>
      <w:proofErr w:type="gramEnd"/>
      <w:r>
        <w:rPr>
          <w:rFonts w:asciiTheme="majorHAnsi" w:hAnsiTheme="majorHAnsi" w:hint="eastAsia"/>
          <w:sz w:val="20"/>
          <w:szCs w:val="18"/>
        </w:rPr>
        <w:t>。</w:t>
      </w:r>
    </w:p>
    <w:p w:rsidR="00D56CFC" w:rsidRDefault="00D56CFC" w:rsidP="003F34F5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曲谱如下：</w:t>
      </w:r>
    </w:p>
    <w:p w:rsidR="00D56CFC" w:rsidRDefault="00D56CFC" w:rsidP="00D56CFC">
      <w:pPr>
        <w:jc w:val="center"/>
        <w:rPr>
          <w:rFonts w:asciiTheme="majorHAnsi" w:hAnsiTheme="majorHAnsi"/>
          <w:sz w:val="20"/>
          <w:szCs w:val="18"/>
        </w:rPr>
      </w:pPr>
      <w:r>
        <w:rPr>
          <w:noProof/>
        </w:rPr>
        <w:drawing>
          <wp:inline distT="0" distB="0" distL="0" distR="0">
            <wp:extent cx="4893869" cy="69236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64" cy="69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Default="00D56CFC" w:rsidP="00D56CFC">
      <w:pPr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代码（</w:t>
      </w:r>
      <w:r>
        <w:rPr>
          <w:rFonts w:asciiTheme="majorHAnsi" w:hAnsiTheme="majorHAnsi" w:hint="eastAsia"/>
          <w:sz w:val="20"/>
          <w:szCs w:val="18"/>
        </w:rPr>
        <w:t>s</w:t>
      </w:r>
      <w:r>
        <w:rPr>
          <w:rFonts w:asciiTheme="majorHAnsi" w:hAnsiTheme="majorHAnsi"/>
          <w:sz w:val="20"/>
          <w:szCs w:val="18"/>
        </w:rPr>
        <w:t>ong3.v</w:t>
      </w:r>
      <w:r>
        <w:rPr>
          <w:rFonts w:asciiTheme="majorHAnsi" w:hAnsiTheme="majorHAnsi" w:hint="eastAsia"/>
          <w:sz w:val="20"/>
          <w:szCs w:val="18"/>
        </w:rPr>
        <w:t>）</w:t>
      </w:r>
      <w:r>
        <w:rPr>
          <w:rFonts w:asciiTheme="majorHAnsi" w:hAnsiTheme="majorHAnsi" w:hint="eastAsia"/>
          <w:sz w:val="20"/>
          <w:szCs w:val="18"/>
        </w:rPr>
        <w:t>: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《天空之城》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module song3(clk_5</w:t>
      </w:r>
      <w:proofErr w:type="gramStart"/>
      <w:r w:rsidRPr="00D56CFC">
        <w:rPr>
          <w:rFonts w:asciiTheme="majorHAnsi" w:hAnsiTheme="majorHAnsi"/>
          <w:sz w:val="20"/>
          <w:szCs w:val="18"/>
        </w:rPr>
        <w:t>MHz,clk</w:t>
      </w:r>
      <w:proofErr w:type="gramEnd"/>
      <w:r w:rsidRPr="00D56CFC">
        <w:rPr>
          <w:rFonts w:asciiTheme="majorHAnsi" w:hAnsiTheme="majorHAnsi"/>
          <w:sz w:val="20"/>
          <w:szCs w:val="18"/>
        </w:rPr>
        <w:t>_4Hz,select,beep);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lastRenderedPageBreak/>
        <w:tab/>
      </w:r>
      <w:r w:rsidRPr="00D56CFC">
        <w:rPr>
          <w:rFonts w:asciiTheme="majorHAnsi" w:hAnsiTheme="majorHAnsi"/>
          <w:sz w:val="20"/>
          <w:szCs w:val="18"/>
        </w:rPr>
        <w:t>input clk_5MHz,clk_4Hz,select;</w:t>
      </w: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>//</w:t>
      </w:r>
      <w:r>
        <w:rPr>
          <w:rFonts w:asciiTheme="majorHAnsi" w:hAnsiTheme="majorHAnsi" w:hint="eastAsia"/>
          <w:sz w:val="20"/>
          <w:szCs w:val="18"/>
        </w:rPr>
        <w:t>系统时钟，节拍时钟，播放暂停选项</w:t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output beep;</w:t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//</w:t>
      </w:r>
      <w:r>
        <w:rPr>
          <w:rFonts w:asciiTheme="majorHAnsi" w:hAnsiTheme="majorHAnsi" w:hint="eastAsia"/>
          <w:sz w:val="20"/>
          <w:szCs w:val="18"/>
        </w:rPr>
        <w:t>扬声器输出</w:t>
      </w:r>
      <w:r w:rsidRPr="00D56CFC">
        <w:rPr>
          <w:rFonts w:asciiTheme="majorHAnsi" w:hAnsiTheme="majorHAnsi"/>
          <w:sz w:val="20"/>
          <w:szCs w:val="18"/>
        </w:rPr>
        <w:t xml:space="preserve">  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proofErr w:type="gramStart"/>
      <w:r w:rsidRPr="00D56CFC">
        <w:rPr>
          <w:rFonts w:asciiTheme="majorHAnsi" w:hAnsiTheme="majorHAnsi"/>
          <w:sz w:val="20"/>
          <w:szCs w:val="18"/>
        </w:rPr>
        <w:t>reg  [</w:t>
      </w:r>
      <w:proofErr w:type="gramEnd"/>
      <w:r w:rsidRPr="00D56CFC">
        <w:rPr>
          <w:rFonts w:asciiTheme="majorHAnsi" w:hAnsiTheme="majorHAnsi"/>
          <w:sz w:val="20"/>
          <w:szCs w:val="18"/>
        </w:rPr>
        <w:t>3:0]</w:t>
      </w:r>
      <w:r>
        <w:rPr>
          <w:rFonts w:asciiTheme="majorHAnsi" w:hAnsiTheme="majorHAnsi"/>
          <w:sz w:val="20"/>
          <w:szCs w:val="18"/>
        </w:rPr>
        <w:t xml:space="preserve"> </w:t>
      </w:r>
      <w:proofErr w:type="spellStart"/>
      <w:r w:rsidRPr="00D56CFC">
        <w:rPr>
          <w:rFonts w:asciiTheme="majorHAnsi" w:hAnsiTheme="majorHAnsi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/>
          <w:sz w:val="20"/>
          <w:szCs w:val="18"/>
        </w:rPr>
        <w:t>;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proofErr w:type="gramStart"/>
      <w:r w:rsidRPr="00D56CFC">
        <w:rPr>
          <w:rFonts w:asciiTheme="majorHAnsi" w:hAnsiTheme="majorHAnsi"/>
          <w:sz w:val="20"/>
          <w:szCs w:val="18"/>
        </w:rPr>
        <w:t>reg  [</w:t>
      </w:r>
      <w:proofErr w:type="gramEnd"/>
      <w:r w:rsidRPr="00D56CFC">
        <w:rPr>
          <w:rFonts w:asciiTheme="majorHAnsi" w:hAnsiTheme="majorHAnsi"/>
          <w:sz w:val="20"/>
          <w:szCs w:val="18"/>
        </w:rPr>
        <w:t>15:0]</w:t>
      </w:r>
      <w:r>
        <w:rPr>
          <w:rFonts w:asciiTheme="majorHAnsi" w:hAnsiTheme="majorHAnsi"/>
          <w:sz w:val="20"/>
          <w:szCs w:val="18"/>
        </w:rPr>
        <w:t xml:space="preserve"> </w:t>
      </w:r>
      <w:r w:rsidRPr="00D56CFC">
        <w:rPr>
          <w:rFonts w:asciiTheme="majorHAnsi" w:hAnsiTheme="majorHAnsi"/>
          <w:sz w:val="20"/>
          <w:szCs w:val="18"/>
        </w:rPr>
        <w:t>origin;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reg</w:t>
      </w:r>
      <w:r w:rsidRPr="00D56CFC">
        <w:rPr>
          <w:rFonts w:asciiTheme="majorHAnsi" w:hAnsiTheme="majorHAnsi"/>
          <w:sz w:val="20"/>
          <w:szCs w:val="18"/>
        </w:rPr>
        <w:tab/>
      </w:r>
      <w:proofErr w:type="spellStart"/>
      <w:r w:rsidRPr="00D56CFC">
        <w:rPr>
          <w:rFonts w:asciiTheme="majorHAnsi" w:hAnsiTheme="majorHAnsi"/>
          <w:sz w:val="20"/>
          <w:szCs w:val="18"/>
        </w:rPr>
        <w:t>beep_r</w:t>
      </w:r>
      <w:proofErr w:type="spellEnd"/>
      <w:r w:rsidRPr="00D56CFC">
        <w:rPr>
          <w:rFonts w:asciiTheme="majorHAnsi" w:hAnsiTheme="majorHAnsi"/>
          <w:sz w:val="20"/>
          <w:szCs w:val="18"/>
        </w:rPr>
        <w:t>;</w:t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  <w:t xml:space="preserve">  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proofErr w:type="gramStart"/>
      <w:r w:rsidRPr="00D56CFC">
        <w:rPr>
          <w:rFonts w:asciiTheme="majorHAnsi" w:hAnsiTheme="majorHAnsi"/>
          <w:sz w:val="20"/>
          <w:szCs w:val="18"/>
        </w:rPr>
        <w:t>reg  [</w:t>
      </w:r>
      <w:proofErr w:type="gramEnd"/>
      <w:r w:rsidRPr="00D56CFC">
        <w:rPr>
          <w:rFonts w:asciiTheme="majorHAnsi" w:hAnsiTheme="majorHAnsi"/>
          <w:sz w:val="20"/>
          <w:szCs w:val="18"/>
        </w:rPr>
        <w:t>7:0]</w:t>
      </w:r>
      <w:r>
        <w:rPr>
          <w:rFonts w:asciiTheme="majorHAnsi" w:hAnsiTheme="majorHAnsi"/>
          <w:sz w:val="20"/>
          <w:szCs w:val="18"/>
        </w:rPr>
        <w:t xml:space="preserve"> </w:t>
      </w:r>
      <w:r w:rsidRPr="00D56CFC">
        <w:rPr>
          <w:rFonts w:asciiTheme="majorHAnsi" w:hAnsiTheme="majorHAnsi"/>
          <w:sz w:val="20"/>
          <w:szCs w:val="18"/>
        </w:rPr>
        <w:t>state;</w:t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proofErr w:type="gramStart"/>
      <w:r w:rsidRPr="00D56CFC">
        <w:rPr>
          <w:rFonts w:asciiTheme="majorHAnsi" w:hAnsiTheme="majorHAnsi"/>
          <w:sz w:val="20"/>
          <w:szCs w:val="18"/>
        </w:rPr>
        <w:t>reg  [</w:t>
      </w:r>
      <w:proofErr w:type="gramEnd"/>
      <w:r w:rsidRPr="00D56CFC">
        <w:rPr>
          <w:rFonts w:asciiTheme="majorHAnsi" w:hAnsiTheme="majorHAnsi"/>
          <w:sz w:val="20"/>
          <w:szCs w:val="18"/>
        </w:rPr>
        <w:t>15:0]</w:t>
      </w:r>
      <w:r>
        <w:rPr>
          <w:rFonts w:asciiTheme="majorHAnsi" w:hAnsiTheme="majorHAnsi"/>
          <w:sz w:val="20"/>
          <w:szCs w:val="18"/>
        </w:rPr>
        <w:t xml:space="preserve"> </w:t>
      </w:r>
      <w:r w:rsidRPr="00D56CFC">
        <w:rPr>
          <w:rFonts w:asciiTheme="majorHAnsi" w:hAnsiTheme="majorHAnsi"/>
          <w:sz w:val="20"/>
          <w:szCs w:val="18"/>
        </w:rPr>
        <w:t>count;</w:t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 xml:space="preserve">assign beep = </w:t>
      </w:r>
      <w:proofErr w:type="spellStart"/>
      <w:r w:rsidRPr="00D56CFC">
        <w:rPr>
          <w:rFonts w:asciiTheme="majorHAnsi" w:hAnsiTheme="majorHAnsi"/>
          <w:sz w:val="20"/>
          <w:szCs w:val="18"/>
        </w:rPr>
        <w:t>beep_r</w:t>
      </w:r>
      <w:proofErr w:type="spellEnd"/>
      <w:r w:rsidRPr="00D56CFC">
        <w:rPr>
          <w:rFonts w:asciiTheme="majorHAnsi" w:hAnsiTheme="majorHAnsi"/>
          <w:sz w:val="20"/>
          <w:szCs w:val="18"/>
        </w:rPr>
        <w:t>;</w:t>
      </w:r>
      <w:r w:rsidRPr="00D56CFC">
        <w:rPr>
          <w:rFonts w:asciiTheme="majorHAnsi" w:hAnsiTheme="majorHAnsi"/>
          <w:sz w:val="20"/>
          <w:szCs w:val="18"/>
        </w:rPr>
        <w:tab/>
        <w:t xml:space="preserve">     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扬声器基本驱动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 xml:space="preserve">always </w:t>
      </w:r>
      <w:proofErr w:type="gramStart"/>
      <w:r w:rsidRPr="00D56CFC">
        <w:rPr>
          <w:rFonts w:asciiTheme="majorHAnsi" w:hAnsiTheme="majorHAnsi"/>
          <w:sz w:val="20"/>
          <w:szCs w:val="18"/>
        </w:rPr>
        <w:t>@(</w:t>
      </w:r>
      <w:proofErr w:type="spellStart"/>
      <w:proofErr w:type="gramEnd"/>
      <w:r w:rsidRPr="00D56CFC">
        <w:rPr>
          <w:rFonts w:asciiTheme="majorHAnsi" w:hAnsiTheme="majorHAnsi"/>
          <w:sz w:val="20"/>
          <w:szCs w:val="18"/>
        </w:rPr>
        <w:t>posedge</w:t>
      </w:r>
      <w:proofErr w:type="spellEnd"/>
      <w:r w:rsidRPr="00D56CFC">
        <w:rPr>
          <w:rFonts w:asciiTheme="majorHAnsi" w:hAnsiTheme="majorHAnsi"/>
          <w:sz w:val="20"/>
          <w:szCs w:val="18"/>
        </w:rPr>
        <w:t xml:space="preserve"> clk_5MHz)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begin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计数器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count &lt;= count + 1'b1;</w:t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proofErr w:type="gramStart"/>
      <w:r>
        <w:rPr>
          <w:rFonts w:asciiTheme="majorHAnsi" w:hAnsiTheme="majorHAnsi"/>
          <w:sz w:val="20"/>
          <w:szCs w:val="18"/>
        </w:rPr>
        <w:t>I</w:t>
      </w:r>
      <w:r w:rsidRPr="00D56CFC">
        <w:rPr>
          <w:rFonts w:asciiTheme="majorHAnsi" w:hAnsiTheme="majorHAnsi"/>
          <w:sz w:val="20"/>
          <w:szCs w:val="18"/>
        </w:rPr>
        <w:t>f(</w:t>
      </w:r>
      <w:proofErr w:type="gramEnd"/>
      <w:r w:rsidRPr="00D56CFC">
        <w:rPr>
          <w:rFonts w:asciiTheme="majorHAnsi" w:hAnsiTheme="majorHAnsi"/>
          <w:sz w:val="20"/>
          <w:szCs w:val="18"/>
        </w:rPr>
        <w:t>count == origin)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begin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计数器清零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  <w:t>count &lt;= 16'h0;</w:t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输出取反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proofErr w:type="spellStart"/>
      <w:r w:rsidRPr="00D56CFC">
        <w:rPr>
          <w:rFonts w:asciiTheme="majorHAnsi" w:hAnsiTheme="majorHAnsi"/>
          <w:sz w:val="20"/>
          <w:szCs w:val="18"/>
        </w:rPr>
        <w:t>beep_r</w:t>
      </w:r>
      <w:proofErr w:type="spellEnd"/>
      <w:r w:rsidRPr="00D56CFC">
        <w:rPr>
          <w:rFonts w:asciiTheme="majorHAnsi" w:hAnsiTheme="majorHAnsi"/>
          <w:sz w:val="20"/>
          <w:szCs w:val="18"/>
        </w:rPr>
        <w:t xml:space="preserve"> &lt;</w:t>
      </w:r>
      <w:proofErr w:type="gramStart"/>
      <w:r w:rsidRPr="00D56CFC">
        <w:rPr>
          <w:rFonts w:asciiTheme="majorHAnsi" w:hAnsiTheme="majorHAnsi"/>
          <w:sz w:val="20"/>
          <w:szCs w:val="18"/>
        </w:rPr>
        <w:t>= !</w:t>
      </w:r>
      <w:proofErr w:type="spellStart"/>
      <w:r w:rsidRPr="00D56CFC">
        <w:rPr>
          <w:rFonts w:asciiTheme="majorHAnsi" w:hAnsiTheme="majorHAnsi"/>
          <w:sz w:val="20"/>
          <w:szCs w:val="18"/>
        </w:rPr>
        <w:t>beep</w:t>
      </w:r>
      <w:proofErr w:type="gramEnd"/>
      <w:r w:rsidRPr="00D56CFC">
        <w:rPr>
          <w:rFonts w:asciiTheme="majorHAnsi" w:hAnsiTheme="majorHAnsi"/>
          <w:sz w:val="20"/>
          <w:szCs w:val="18"/>
        </w:rPr>
        <w:t>_r</w:t>
      </w:r>
      <w:proofErr w:type="spellEnd"/>
      <w:r w:rsidRPr="00D56CFC">
        <w:rPr>
          <w:rFonts w:asciiTheme="majorHAnsi" w:hAnsiTheme="majorHAnsi"/>
          <w:sz w:val="20"/>
          <w:szCs w:val="18"/>
        </w:rPr>
        <w:t>;</w:t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end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end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音调输出转换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always</w:t>
      </w:r>
      <w:proofErr w:type="gramStart"/>
      <w:r w:rsidRPr="00D56CFC">
        <w:rPr>
          <w:rFonts w:asciiTheme="majorHAnsi" w:hAnsiTheme="majorHAnsi"/>
          <w:sz w:val="20"/>
          <w:szCs w:val="18"/>
        </w:rPr>
        <w:t>@(</w:t>
      </w:r>
      <w:proofErr w:type="spellStart"/>
      <w:proofErr w:type="gramEnd"/>
      <w:r w:rsidRPr="00D56CFC">
        <w:rPr>
          <w:rFonts w:asciiTheme="majorHAnsi" w:hAnsiTheme="majorHAnsi"/>
          <w:sz w:val="20"/>
          <w:szCs w:val="18"/>
        </w:rPr>
        <w:t>posedge</w:t>
      </w:r>
      <w:proofErr w:type="spellEnd"/>
      <w:r w:rsidRPr="00D56CFC">
        <w:rPr>
          <w:rFonts w:asciiTheme="majorHAnsi" w:hAnsiTheme="majorHAnsi"/>
          <w:sz w:val="20"/>
          <w:szCs w:val="18"/>
        </w:rPr>
        <w:t xml:space="preserve"> clk_4Hz)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begin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if(select)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begin</w:t>
      </w:r>
    </w:p>
    <w:p w:rsid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case({</w:t>
      </w:r>
      <w:proofErr w:type="spellStart"/>
      <w:proofErr w:type="gramStart"/>
      <w:r w:rsidRPr="00D56CFC">
        <w:rPr>
          <w:rFonts w:asciiTheme="majorHAnsi" w:hAnsiTheme="majorHAnsi"/>
          <w:sz w:val="20"/>
          <w:szCs w:val="18"/>
        </w:rPr>
        <w:t>high,med</w:t>
      </w:r>
      <w:proofErr w:type="gramEnd"/>
      <w:r w:rsidRPr="00D56CFC">
        <w:rPr>
          <w:rFonts w:asciiTheme="majorHAnsi" w:hAnsiTheme="majorHAnsi"/>
          <w:sz w:val="20"/>
          <w:szCs w:val="18"/>
        </w:rPr>
        <w:t>,low</w:t>
      </w:r>
      <w:proofErr w:type="spellEnd"/>
      <w:r w:rsidRPr="00D56CFC">
        <w:rPr>
          <w:rFonts w:asciiTheme="majorHAnsi" w:hAnsiTheme="majorHAnsi"/>
          <w:sz w:val="20"/>
          <w:szCs w:val="18"/>
        </w:rPr>
        <w:t>})</w:t>
      </w:r>
    </w:p>
    <w:p w:rsidR="004C404D" w:rsidRPr="00D56CFC" w:rsidRDefault="004C404D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/*</w:t>
      </w:r>
      <w:r>
        <w:rPr>
          <w:rFonts w:asciiTheme="majorHAnsi" w:hAnsiTheme="majorHAnsi"/>
          <w:sz w:val="20"/>
          <w:szCs w:val="18"/>
        </w:rPr>
        <w:t xml:space="preserve">  24</w:t>
      </w:r>
      <w:r>
        <w:rPr>
          <w:rFonts w:asciiTheme="majorHAnsi" w:hAnsiTheme="majorHAnsi" w:hint="eastAsia"/>
          <w:sz w:val="20"/>
          <w:szCs w:val="18"/>
        </w:rPr>
        <w:t>音转换为方波频率</w:t>
      </w:r>
      <w:r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'b000000000001:origin=22900; //</w:t>
      </w:r>
      <w:r w:rsidRPr="00D56CFC">
        <w:rPr>
          <w:rFonts w:asciiTheme="majorHAnsi" w:hAnsiTheme="majorHAnsi" w:hint="eastAsia"/>
          <w:sz w:val="20"/>
          <w:szCs w:val="18"/>
        </w:rPr>
        <w:t>低</w:t>
      </w:r>
      <w:r w:rsidRPr="00D56CFC">
        <w:rPr>
          <w:rFonts w:asciiTheme="majorHAnsi" w:hAnsiTheme="majorHAnsi" w:hint="eastAsia"/>
          <w:sz w:val="20"/>
          <w:szCs w:val="18"/>
        </w:rPr>
        <w:t>1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'b000000000010:origin=20408; //</w:t>
      </w:r>
      <w:r w:rsidRPr="00D56CFC">
        <w:rPr>
          <w:rFonts w:asciiTheme="majorHAnsi" w:hAnsiTheme="majorHAnsi" w:hint="eastAsia"/>
          <w:sz w:val="20"/>
          <w:szCs w:val="18"/>
        </w:rPr>
        <w:t>低</w:t>
      </w:r>
      <w:r w:rsidRPr="00D56CFC">
        <w:rPr>
          <w:rFonts w:asciiTheme="majorHAnsi" w:hAnsiTheme="majorHAnsi" w:hint="eastAsia"/>
          <w:sz w:val="20"/>
          <w:szCs w:val="18"/>
        </w:rPr>
        <w:t>2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'b000000000011:origin=18181; //</w:t>
      </w:r>
      <w:r w:rsidRPr="00D56CFC">
        <w:rPr>
          <w:rFonts w:asciiTheme="majorHAnsi" w:hAnsiTheme="majorHAnsi" w:hint="eastAsia"/>
          <w:sz w:val="20"/>
          <w:szCs w:val="18"/>
        </w:rPr>
        <w:t>低</w:t>
      </w:r>
      <w:r w:rsidRPr="00D56CFC">
        <w:rPr>
          <w:rFonts w:asciiTheme="majorHAnsi" w:hAnsiTheme="majorHAnsi" w:hint="eastAsia"/>
          <w:sz w:val="20"/>
          <w:szCs w:val="18"/>
        </w:rPr>
        <w:t>3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'b000000000100:origin=17142; //</w:t>
      </w:r>
      <w:r w:rsidRPr="00D56CFC">
        <w:rPr>
          <w:rFonts w:asciiTheme="majorHAnsi" w:hAnsiTheme="majorHAnsi" w:hint="eastAsia"/>
          <w:sz w:val="20"/>
          <w:szCs w:val="18"/>
        </w:rPr>
        <w:t>低</w:t>
      </w:r>
      <w:r w:rsidRPr="00D56CFC">
        <w:rPr>
          <w:rFonts w:asciiTheme="majorHAnsi" w:hAnsiTheme="majorHAnsi" w:hint="eastAsia"/>
          <w:sz w:val="20"/>
          <w:szCs w:val="18"/>
        </w:rPr>
        <w:t>4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'b000000000101:origin=15267; //</w:t>
      </w:r>
      <w:r w:rsidRPr="00D56CFC">
        <w:rPr>
          <w:rFonts w:asciiTheme="majorHAnsi" w:hAnsiTheme="majorHAnsi" w:hint="eastAsia"/>
          <w:sz w:val="20"/>
          <w:szCs w:val="18"/>
        </w:rPr>
        <w:t>低</w:t>
      </w:r>
      <w:r w:rsidRPr="00D56CFC">
        <w:rPr>
          <w:rFonts w:asciiTheme="majorHAnsi" w:hAnsiTheme="majorHAnsi" w:hint="eastAsia"/>
          <w:sz w:val="20"/>
          <w:szCs w:val="18"/>
        </w:rPr>
        <w:t>5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'b000000000110:origin=13605; //</w:t>
      </w:r>
      <w:r w:rsidRPr="00D56CFC">
        <w:rPr>
          <w:rFonts w:asciiTheme="majorHAnsi" w:hAnsiTheme="majorHAnsi" w:hint="eastAsia"/>
          <w:sz w:val="20"/>
          <w:szCs w:val="18"/>
        </w:rPr>
        <w:t>低</w:t>
      </w:r>
      <w:r w:rsidRPr="00D56CFC">
        <w:rPr>
          <w:rFonts w:asciiTheme="majorHAnsi" w:hAnsiTheme="majorHAnsi" w:hint="eastAsia"/>
          <w:sz w:val="20"/>
          <w:szCs w:val="18"/>
        </w:rPr>
        <w:t>6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'b000000000111:origin=12121; //</w:t>
      </w:r>
      <w:r w:rsidRPr="00D56CFC">
        <w:rPr>
          <w:rFonts w:asciiTheme="majorHAnsi" w:hAnsiTheme="majorHAnsi" w:hint="eastAsia"/>
          <w:sz w:val="20"/>
          <w:szCs w:val="18"/>
        </w:rPr>
        <w:t>低</w:t>
      </w:r>
      <w:r w:rsidRPr="00D56CFC">
        <w:rPr>
          <w:rFonts w:asciiTheme="majorHAnsi" w:hAnsiTheme="majorHAnsi" w:hint="eastAsia"/>
          <w:sz w:val="20"/>
          <w:szCs w:val="18"/>
        </w:rPr>
        <w:t>7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'b000000010000:origin=11472; 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1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'b000000100000:origin=10216; 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2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'b000000110000:origin=9101;  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3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'b000000111000:origin=8571;  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4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'b000001010000:origin=7653;  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5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lastRenderedPageBreak/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'b000001100000:origin=6818;  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6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'b000010000000:origin=6060;  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7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'b000100000000:origin=5733;  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1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'b001000000000:origin=5108;  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2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'b001100000000:origin=4551;  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3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'b001010000000:origin=4294;  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4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'b010000000000:origin=3826;  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5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'b011000000000:origin=3409;  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6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>'b010100000000:origin=3050;  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7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proofErr w:type="spellStart"/>
      <w:r w:rsidRPr="00D56CFC">
        <w:rPr>
          <w:rFonts w:asciiTheme="majorHAnsi" w:hAnsiTheme="majorHAnsi"/>
          <w:sz w:val="20"/>
          <w:szCs w:val="18"/>
        </w:rPr>
        <w:t>endcase</w:t>
      </w:r>
      <w:proofErr w:type="spellEnd"/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end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</w:p>
    <w:p w:rsid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else</w:t>
      </w:r>
    </w:p>
    <w:p w:rsidR="004C404D" w:rsidRPr="00D56CFC" w:rsidRDefault="004C404D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/*</w:t>
      </w:r>
      <w:r>
        <w:rPr>
          <w:rFonts w:asciiTheme="majorHAnsi" w:hAnsiTheme="majorHAnsi"/>
          <w:sz w:val="20"/>
          <w:szCs w:val="18"/>
        </w:rPr>
        <w:t xml:space="preserve"> </w:t>
      </w:r>
      <w:r>
        <w:rPr>
          <w:rFonts w:asciiTheme="majorHAnsi" w:hAnsiTheme="majorHAnsi" w:hint="eastAsia"/>
          <w:sz w:val="20"/>
          <w:szCs w:val="18"/>
        </w:rPr>
        <w:t>消除杂音</w:t>
      </w:r>
      <w:r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  <w:t>origin=0000;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end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4C404D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="00D56CFC" w:rsidRPr="00D56CFC">
        <w:rPr>
          <w:rFonts w:asciiTheme="majorHAnsi" w:hAnsiTheme="majorHAnsi" w:hint="eastAsia"/>
          <w:sz w:val="20"/>
          <w:szCs w:val="18"/>
        </w:rPr>
        <w:t xml:space="preserve">/* </w:t>
      </w:r>
      <w:r w:rsidR="00D56CFC" w:rsidRPr="00D56CFC">
        <w:rPr>
          <w:rFonts w:asciiTheme="majorHAnsi" w:hAnsiTheme="majorHAnsi" w:hint="eastAsia"/>
          <w:sz w:val="20"/>
          <w:szCs w:val="18"/>
        </w:rPr>
        <w:t>《天空之城》乐谱翻译</w:t>
      </w:r>
      <w:r w:rsidR="00D56CFC"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4C404D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="00D56CFC" w:rsidRPr="00D56CFC">
        <w:rPr>
          <w:rFonts w:asciiTheme="majorHAnsi" w:hAnsiTheme="majorHAnsi"/>
          <w:sz w:val="20"/>
          <w:szCs w:val="18"/>
        </w:rPr>
        <w:t xml:space="preserve">always </w:t>
      </w:r>
      <w:proofErr w:type="gramStart"/>
      <w:r w:rsidR="00D56CFC" w:rsidRPr="00D56CFC">
        <w:rPr>
          <w:rFonts w:asciiTheme="majorHAnsi" w:hAnsiTheme="majorHAnsi"/>
          <w:sz w:val="20"/>
          <w:szCs w:val="18"/>
        </w:rPr>
        <w:t>@(</w:t>
      </w:r>
      <w:proofErr w:type="spellStart"/>
      <w:proofErr w:type="gramEnd"/>
      <w:r w:rsidR="00D56CFC" w:rsidRPr="00D56CFC">
        <w:rPr>
          <w:rFonts w:asciiTheme="majorHAnsi" w:hAnsiTheme="majorHAnsi"/>
          <w:sz w:val="20"/>
          <w:szCs w:val="18"/>
        </w:rPr>
        <w:t>posedge</w:t>
      </w:r>
      <w:proofErr w:type="spellEnd"/>
      <w:r w:rsidR="00D56CFC" w:rsidRPr="00D56CFC">
        <w:rPr>
          <w:rFonts w:asciiTheme="majorHAnsi" w:hAnsiTheme="majorHAnsi"/>
          <w:sz w:val="20"/>
          <w:szCs w:val="18"/>
        </w:rPr>
        <w:t xml:space="preserve"> clk_4Hz)</w:t>
      </w:r>
      <w:r w:rsidR="00D56CFC"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4C404D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="00D56CFC" w:rsidRPr="00D56CFC">
        <w:rPr>
          <w:rFonts w:asciiTheme="majorHAnsi" w:hAnsiTheme="majorHAnsi"/>
          <w:sz w:val="20"/>
          <w:szCs w:val="18"/>
        </w:rPr>
        <w:t>begin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4C404D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="00D56CFC" w:rsidRPr="00D56CFC">
        <w:rPr>
          <w:rFonts w:asciiTheme="majorHAnsi" w:hAnsiTheme="majorHAnsi"/>
          <w:sz w:val="20"/>
          <w:szCs w:val="18"/>
        </w:rPr>
        <w:t>if(select)</w:t>
      </w:r>
    </w:p>
    <w:p w:rsidR="00D56CFC" w:rsidRPr="00D56CFC" w:rsidRDefault="004C404D" w:rsidP="00D56CFC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="00D56CFC" w:rsidRPr="00D56CFC">
        <w:rPr>
          <w:rFonts w:asciiTheme="majorHAnsi" w:hAnsiTheme="majorHAnsi"/>
          <w:sz w:val="20"/>
          <w:szCs w:val="18"/>
        </w:rPr>
        <w:t>begin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全曲总节拍数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proofErr w:type="gramStart"/>
      <w:r w:rsidRPr="00D56CFC">
        <w:rPr>
          <w:rFonts w:asciiTheme="majorHAnsi" w:hAnsiTheme="majorHAnsi"/>
          <w:sz w:val="20"/>
          <w:szCs w:val="18"/>
        </w:rPr>
        <w:t>if(</w:t>
      </w:r>
      <w:proofErr w:type="gramEnd"/>
      <w:r w:rsidRPr="00D56CFC">
        <w:rPr>
          <w:rFonts w:asciiTheme="majorHAnsi" w:hAnsiTheme="majorHAnsi"/>
          <w:sz w:val="20"/>
          <w:szCs w:val="18"/>
        </w:rPr>
        <w:t>state ==19</w:t>
      </w:r>
      <w:r w:rsidR="004C404D">
        <w:rPr>
          <w:rFonts w:asciiTheme="majorHAnsi" w:hAnsiTheme="majorHAnsi"/>
          <w:sz w:val="20"/>
          <w:szCs w:val="18"/>
        </w:rPr>
        <w:t>3</w:t>
      </w:r>
      <w:r w:rsidRPr="00D56CFC">
        <w:rPr>
          <w:rFonts w:asciiTheme="majorHAnsi" w:hAnsiTheme="majorHAnsi"/>
          <w:sz w:val="20"/>
          <w:szCs w:val="18"/>
        </w:rPr>
        <w:t>)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自动重放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  <w:t>state = 0;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else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节拍计数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  <w:t xml:space="preserve">state = state + 1'b1; 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case(state)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 xml:space="preserve">/* </w:t>
      </w:r>
      <w:r w:rsidRPr="00D56CFC">
        <w:rPr>
          <w:rFonts w:asciiTheme="majorHAnsi" w:hAnsiTheme="majorHAnsi" w:hint="eastAsia"/>
          <w:sz w:val="20"/>
          <w:szCs w:val="18"/>
        </w:rPr>
        <w:t>按小节间隔</w:t>
      </w:r>
      <w:r w:rsidRPr="00D56CFC">
        <w:rPr>
          <w:rFonts w:asciiTheme="majorHAnsi" w:hAnsiTheme="majorHAnsi" w:hint="eastAsia"/>
          <w:sz w:val="20"/>
          <w:szCs w:val="18"/>
        </w:rPr>
        <w:t xml:space="preserve">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/* 1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0: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}='b000001100000;//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6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1: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}='b000010000000;//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7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/* 2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2,3,4: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}='b000100000000;//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1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5: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}='b000010000000;//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7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 xml:space="preserve">6,7:     </w:t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}='b000100000000;//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1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8,9: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}='b001100000000;//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3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lastRenderedPageBreak/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/* 3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10,11,12,13,14,15:</w:t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}='b000010000000;//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7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 xml:space="preserve">16,17:            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}='b000000110000;//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3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/* 4 */</w:t>
      </w: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18,19,20: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}='b000001100000;//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6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21: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  <w:t xml:space="preserve"> 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}='b000001010000;//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5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 xml:space="preserve">22,23:              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}='b000001100000;//</w:t>
      </w:r>
      <w:r w:rsidRPr="00D56CFC">
        <w:rPr>
          <w:rFonts w:asciiTheme="majorHAnsi" w:hAnsiTheme="majorHAnsi" w:hint="eastAsia"/>
          <w:sz w:val="20"/>
          <w:szCs w:val="18"/>
        </w:rPr>
        <w:t>中</w:t>
      </w:r>
      <w:r w:rsidRPr="00D56CFC">
        <w:rPr>
          <w:rFonts w:asciiTheme="majorHAnsi" w:hAnsiTheme="majorHAnsi" w:hint="eastAsia"/>
          <w:sz w:val="20"/>
          <w:szCs w:val="18"/>
        </w:rPr>
        <w:t>6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24,25:</w:t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}='b000100000000;//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1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</w:p>
    <w:p w:rsidR="004C404D" w:rsidRDefault="00D56CFC" w:rsidP="004C404D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  <w:t>………………………………</w:t>
      </w:r>
      <w:r w:rsidR="004C404D">
        <w:rPr>
          <w:rFonts w:asciiTheme="majorHAnsi" w:hAnsiTheme="majorHAnsi" w:hint="eastAsia"/>
          <w:sz w:val="20"/>
          <w:szCs w:val="18"/>
        </w:rPr>
        <w:t>..</w:t>
      </w:r>
    </w:p>
    <w:p w:rsid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D56CFC" w:rsidP="004C404D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/>
          <w:sz w:val="20"/>
          <w:szCs w:val="18"/>
        </w:rPr>
        <w:t>/* 25 */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 w:hint="eastAsia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ab/>
      </w:r>
      <w:r w:rsidR="004C404D">
        <w:rPr>
          <w:rFonts w:asciiTheme="majorHAnsi" w:hAnsiTheme="majorHAnsi"/>
          <w:sz w:val="20"/>
          <w:szCs w:val="18"/>
        </w:rPr>
        <w:tab/>
      </w:r>
      <w:r w:rsidRPr="00D56CFC">
        <w:rPr>
          <w:rFonts w:asciiTheme="majorHAnsi" w:hAnsiTheme="majorHAnsi" w:hint="eastAsia"/>
          <w:sz w:val="20"/>
          <w:szCs w:val="18"/>
        </w:rPr>
        <w:t>186,187,188,189,190,191,192,193:</w:t>
      </w:r>
      <w:r w:rsidRPr="00D56CFC">
        <w:rPr>
          <w:rFonts w:asciiTheme="majorHAnsi" w:hAnsiTheme="majorHAnsi" w:hint="eastAsia"/>
          <w:sz w:val="20"/>
          <w:szCs w:val="18"/>
        </w:rPr>
        <w:tab/>
        <w:t>{</w:t>
      </w:r>
      <w:proofErr w:type="spellStart"/>
      <w:r w:rsidRPr="00D56CFC">
        <w:rPr>
          <w:rFonts w:asciiTheme="majorHAnsi" w:hAnsiTheme="majorHAnsi" w:hint="eastAsia"/>
          <w:sz w:val="20"/>
          <w:szCs w:val="18"/>
        </w:rPr>
        <w:t>high,med,low</w:t>
      </w:r>
      <w:proofErr w:type="spellEnd"/>
      <w:r w:rsidRPr="00D56CFC">
        <w:rPr>
          <w:rFonts w:asciiTheme="majorHAnsi" w:hAnsiTheme="majorHAnsi" w:hint="eastAsia"/>
          <w:sz w:val="20"/>
          <w:szCs w:val="18"/>
        </w:rPr>
        <w:t>}='b001100000000;//</w:t>
      </w:r>
      <w:r w:rsidRPr="00D56CFC">
        <w:rPr>
          <w:rFonts w:asciiTheme="majorHAnsi" w:hAnsiTheme="majorHAnsi" w:hint="eastAsia"/>
          <w:sz w:val="20"/>
          <w:szCs w:val="18"/>
        </w:rPr>
        <w:t>高</w:t>
      </w:r>
      <w:r w:rsidRPr="00D56CFC">
        <w:rPr>
          <w:rFonts w:asciiTheme="majorHAnsi" w:hAnsiTheme="majorHAnsi" w:hint="eastAsia"/>
          <w:sz w:val="20"/>
          <w:szCs w:val="18"/>
        </w:rPr>
        <w:t>3</w:t>
      </w:r>
      <w:r w:rsidRPr="00D56CFC">
        <w:rPr>
          <w:rFonts w:asciiTheme="majorHAnsi" w:hAnsiTheme="majorHAnsi" w:hint="eastAsia"/>
          <w:sz w:val="20"/>
          <w:szCs w:val="18"/>
        </w:rPr>
        <w:tab/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ab/>
      </w:r>
      <w:proofErr w:type="spellStart"/>
      <w:r w:rsidRPr="00D56CFC">
        <w:rPr>
          <w:rFonts w:asciiTheme="majorHAnsi" w:hAnsiTheme="majorHAnsi"/>
          <w:sz w:val="20"/>
          <w:szCs w:val="18"/>
        </w:rPr>
        <w:t>endcase</w:t>
      </w:r>
      <w:proofErr w:type="spellEnd"/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>end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r w:rsidRPr="00D56CFC">
        <w:rPr>
          <w:rFonts w:asciiTheme="majorHAnsi" w:hAnsiTheme="majorHAnsi"/>
          <w:sz w:val="20"/>
          <w:szCs w:val="18"/>
        </w:rPr>
        <w:t>end</w:t>
      </w:r>
    </w:p>
    <w:p w:rsidR="00D56CFC" w:rsidRP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</w:p>
    <w:p w:rsidR="00D56CFC" w:rsidRDefault="00D56CFC" w:rsidP="00D56CFC">
      <w:pPr>
        <w:jc w:val="left"/>
        <w:rPr>
          <w:rFonts w:asciiTheme="majorHAnsi" w:hAnsiTheme="majorHAnsi"/>
          <w:sz w:val="20"/>
          <w:szCs w:val="18"/>
        </w:rPr>
      </w:pPr>
      <w:proofErr w:type="spellStart"/>
      <w:r w:rsidRPr="00D56CFC">
        <w:rPr>
          <w:rFonts w:asciiTheme="majorHAnsi" w:hAnsiTheme="majorHAnsi"/>
          <w:sz w:val="20"/>
          <w:szCs w:val="18"/>
        </w:rPr>
        <w:t>endmodule</w:t>
      </w:r>
      <w:proofErr w:type="spellEnd"/>
    </w:p>
    <w:p w:rsidR="004C404D" w:rsidRDefault="004C404D" w:rsidP="00D56CFC">
      <w:pPr>
        <w:jc w:val="left"/>
        <w:rPr>
          <w:rFonts w:asciiTheme="majorHAnsi" w:hAnsiTheme="majorHAnsi"/>
          <w:sz w:val="20"/>
          <w:szCs w:val="18"/>
        </w:rPr>
      </w:pPr>
    </w:p>
    <w:p w:rsidR="004C404D" w:rsidRDefault="004C404D" w:rsidP="004C404D">
      <w:pPr>
        <w:pStyle w:val="2"/>
        <w:numPr>
          <w:ilvl w:val="0"/>
          <w:numId w:val="21"/>
        </w:numPr>
        <w:tabs>
          <w:tab w:val="clear" w:pos="840"/>
          <w:tab w:val="num" w:pos="360"/>
        </w:tabs>
        <w:spacing w:before="120" w:after="120" w:line="240" w:lineRule="auto"/>
        <w:ind w:left="360" w:hanging="36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管脚定义</w:t>
      </w:r>
    </w:p>
    <w:p w:rsidR="004C404D" w:rsidRPr="004C404D" w:rsidRDefault="004C404D" w:rsidP="004C404D">
      <w:r>
        <w:tab/>
      </w:r>
      <w:r>
        <w:rPr>
          <w:rFonts w:hint="eastAsia"/>
        </w:rPr>
        <w:t>代码（</w:t>
      </w:r>
      <w:proofErr w:type="spellStart"/>
      <w:r>
        <w:rPr>
          <w:rFonts w:hint="eastAsia"/>
        </w:rPr>
        <w:t>digital</w:t>
      </w:r>
      <w:r>
        <w:t>_</w:t>
      </w:r>
      <w:r>
        <w:rPr>
          <w:rFonts w:hint="eastAsia"/>
        </w:rPr>
        <w:t>piano_</w:t>
      </w:r>
      <w:r>
        <w:t>ucf.ucf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4C404D">
        <w:rPr>
          <w:rFonts w:asciiTheme="majorHAnsi" w:hAnsiTheme="majorHAnsi"/>
          <w:sz w:val="20"/>
          <w:szCs w:val="18"/>
        </w:rPr>
        <w:t>NET "</w:t>
      </w:r>
      <w:proofErr w:type="spellStart"/>
      <w:r w:rsidRPr="004C404D">
        <w:rPr>
          <w:rFonts w:asciiTheme="majorHAnsi" w:hAnsiTheme="majorHAnsi"/>
          <w:sz w:val="20"/>
          <w:szCs w:val="18"/>
        </w:rPr>
        <w:t>inclk</w:t>
      </w:r>
      <w:proofErr w:type="spellEnd"/>
      <w:r w:rsidRPr="004C404D">
        <w:rPr>
          <w:rFonts w:asciiTheme="majorHAnsi" w:hAnsiTheme="majorHAnsi"/>
          <w:sz w:val="20"/>
          <w:szCs w:val="18"/>
        </w:rPr>
        <w:t xml:space="preserve">" </w:t>
      </w:r>
      <w:r w:rsidRPr="004C404D">
        <w:rPr>
          <w:rFonts w:asciiTheme="majorHAnsi" w:hAnsiTheme="majorHAnsi"/>
          <w:sz w:val="20"/>
          <w:szCs w:val="18"/>
        </w:rPr>
        <w:tab/>
        <w:t>LOC = "B8";</w:t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  <w:t>//</w:t>
      </w:r>
      <w:r>
        <w:rPr>
          <w:rFonts w:asciiTheme="majorHAnsi" w:hAnsiTheme="majorHAnsi" w:hint="eastAsia"/>
          <w:sz w:val="20"/>
          <w:szCs w:val="18"/>
        </w:rPr>
        <w:t>开发板主频</w:t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4C404D">
        <w:rPr>
          <w:rFonts w:asciiTheme="majorHAnsi" w:hAnsiTheme="majorHAnsi"/>
          <w:sz w:val="20"/>
          <w:szCs w:val="18"/>
        </w:rPr>
        <w:t xml:space="preserve">NET "select" LOC = "N3"; </w:t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</w:t>
      </w:r>
      <w:r>
        <w:rPr>
          <w:rFonts w:asciiTheme="majorHAnsi" w:hAnsiTheme="majorHAnsi"/>
          <w:sz w:val="20"/>
          <w:szCs w:val="18"/>
        </w:rPr>
        <w:t>/</w:t>
      </w:r>
      <w:r>
        <w:rPr>
          <w:rFonts w:asciiTheme="majorHAnsi" w:hAnsiTheme="majorHAnsi" w:hint="eastAsia"/>
          <w:sz w:val="20"/>
          <w:szCs w:val="18"/>
        </w:rPr>
        <w:t>拨码开关作为播放器暂停选项</w:t>
      </w:r>
    </w:p>
    <w:p w:rsid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/*</w:t>
      </w:r>
      <w:r>
        <w:rPr>
          <w:rFonts w:asciiTheme="majorHAnsi" w:hAnsiTheme="majorHAnsi"/>
          <w:sz w:val="20"/>
          <w:szCs w:val="18"/>
        </w:rPr>
        <w:t xml:space="preserve"> </w:t>
      </w:r>
      <w:r>
        <w:rPr>
          <w:rFonts w:asciiTheme="majorHAnsi" w:hAnsiTheme="majorHAnsi" w:hint="eastAsia"/>
          <w:sz w:val="20"/>
          <w:szCs w:val="18"/>
        </w:rPr>
        <w:t>双声道输出</w:t>
      </w:r>
      <w:r>
        <w:rPr>
          <w:rFonts w:asciiTheme="majorHAnsi" w:hAnsiTheme="majorHAnsi" w:hint="eastAsia"/>
          <w:sz w:val="20"/>
          <w:szCs w:val="18"/>
        </w:rPr>
        <w:t>:</w:t>
      </w:r>
      <w:r>
        <w:rPr>
          <w:rFonts w:asciiTheme="majorHAnsi" w:hAnsiTheme="majorHAnsi" w:hint="eastAsia"/>
          <w:sz w:val="20"/>
          <w:szCs w:val="18"/>
        </w:rPr>
        <w:t>电子琴</w:t>
      </w:r>
      <w:r>
        <w:rPr>
          <w:rFonts w:asciiTheme="majorHAnsi" w:hAnsiTheme="majorHAnsi" w:hint="eastAsia"/>
          <w:sz w:val="20"/>
          <w:szCs w:val="18"/>
        </w:rPr>
        <w:t>&amp;</w:t>
      </w:r>
      <w:r>
        <w:rPr>
          <w:rFonts w:asciiTheme="majorHAnsi" w:hAnsiTheme="majorHAnsi" w:hint="eastAsia"/>
          <w:sz w:val="20"/>
          <w:szCs w:val="18"/>
        </w:rPr>
        <w:t>音乐播放器</w:t>
      </w:r>
      <w:r>
        <w:rPr>
          <w:rFonts w:asciiTheme="majorHAnsi" w:hAnsiTheme="majorHAnsi" w:hint="eastAsia"/>
          <w:sz w:val="20"/>
          <w:szCs w:val="18"/>
        </w:rPr>
        <w:t>,</w:t>
      </w:r>
      <w:r>
        <w:rPr>
          <w:rFonts w:asciiTheme="majorHAnsi" w:hAnsiTheme="majorHAnsi" w:hint="eastAsia"/>
          <w:sz w:val="20"/>
          <w:szCs w:val="18"/>
        </w:rPr>
        <w:t>互不干扰</w:t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4C404D">
        <w:rPr>
          <w:rFonts w:asciiTheme="majorHAnsi" w:hAnsiTheme="majorHAnsi"/>
          <w:sz w:val="20"/>
          <w:szCs w:val="18"/>
        </w:rPr>
        <w:t>NET "</w:t>
      </w:r>
      <w:proofErr w:type="spellStart"/>
      <w:r w:rsidRPr="004C404D">
        <w:rPr>
          <w:rFonts w:asciiTheme="majorHAnsi" w:hAnsiTheme="majorHAnsi"/>
          <w:sz w:val="20"/>
          <w:szCs w:val="18"/>
        </w:rPr>
        <w:t>out_r</w:t>
      </w:r>
      <w:proofErr w:type="spellEnd"/>
      <w:r w:rsidRPr="004C404D">
        <w:rPr>
          <w:rFonts w:asciiTheme="majorHAnsi" w:hAnsiTheme="majorHAnsi"/>
          <w:sz w:val="20"/>
          <w:szCs w:val="18"/>
        </w:rPr>
        <w:t>"  LOC = "D12";</w:t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//</w:t>
      </w:r>
      <w:r>
        <w:rPr>
          <w:rFonts w:asciiTheme="majorHAnsi" w:hAnsiTheme="majorHAnsi" w:hint="eastAsia"/>
          <w:sz w:val="20"/>
          <w:szCs w:val="18"/>
        </w:rPr>
        <w:t>右声道输出</w:t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4C404D">
        <w:rPr>
          <w:rFonts w:asciiTheme="majorHAnsi" w:hAnsiTheme="majorHAnsi"/>
          <w:sz w:val="20"/>
          <w:szCs w:val="18"/>
        </w:rPr>
        <w:t>NET "</w:t>
      </w:r>
      <w:proofErr w:type="spellStart"/>
      <w:r w:rsidRPr="004C404D">
        <w:rPr>
          <w:rFonts w:asciiTheme="majorHAnsi" w:hAnsiTheme="majorHAnsi"/>
          <w:sz w:val="20"/>
          <w:szCs w:val="18"/>
        </w:rPr>
        <w:t>out_l</w:t>
      </w:r>
      <w:proofErr w:type="spellEnd"/>
      <w:r w:rsidRPr="004C404D">
        <w:rPr>
          <w:rFonts w:asciiTheme="majorHAnsi" w:hAnsiTheme="majorHAnsi"/>
          <w:sz w:val="20"/>
          <w:szCs w:val="18"/>
        </w:rPr>
        <w:t>"  LOC = "C9";</w:t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//</w:t>
      </w:r>
      <w:r>
        <w:rPr>
          <w:rFonts w:asciiTheme="majorHAnsi" w:hAnsiTheme="majorHAnsi" w:hint="eastAsia"/>
          <w:sz w:val="20"/>
          <w:szCs w:val="18"/>
        </w:rPr>
        <w:t>左声道输出</w:t>
      </w:r>
    </w:p>
    <w:p w:rsid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>
        <w:rPr>
          <w:rFonts w:asciiTheme="majorHAnsi" w:hAnsiTheme="majorHAnsi" w:hint="eastAsia"/>
          <w:sz w:val="20"/>
          <w:szCs w:val="18"/>
        </w:rPr>
        <w:t>/*</w:t>
      </w:r>
      <w:r>
        <w:rPr>
          <w:rFonts w:asciiTheme="majorHAnsi" w:hAnsiTheme="majorHAnsi"/>
          <w:sz w:val="20"/>
          <w:szCs w:val="18"/>
        </w:rPr>
        <w:t xml:space="preserve"> </w:t>
      </w:r>
      <w:r>
        <w:rPr>
          <w:rFonts w:asciiTheme="majorHAnsi" w:hAnsiTheme="majorHAnsi" w:hint="eastAsia"/>
          <w:sz w:val="20"/>
          <w:szCs w:val="18"/>
        </w:rPr>
        <w:t>电子琴演示琴键</w:t>
      </w:r>
      <w:r>
        <w:rPr>
          <w:rFonts w:asciiTheme="majorHAnsi" w:hAnsiTheme="majorHAnsi" w:hint="eastAsia"/>
          <w:sz w:val="20"/>
          <w:szCs w:val="18"/>
        </w:rPr>
        <w:t>:</w:t>
      </w:r>
      <w:r>
        <w:rPr>
          <w:rFonts w:asciiTheme="majorHAnsi" w:hAnsiTheme="majorHAnsi" w:hint="eastAsia"/>
          <w:sz w:val="20"/>
          <w:szCs w:val="18"/>
        </w:rPr>
        <w:t>轻触开关</w:t>
      </w:r>
      <w:r>
        <w:rPr>
          <w:rFonts w:asciiTheme="majorHAnsi" w:hAnsiTheme="majorHAnsi" w:hint="eastAsia"/>
          <w:sz w:val="20"/>
          <w:szCs w:val="18"/>
        </w:rPr>
        <w:t xml:space="preserve"> */</w:t>
      </w:r>
      <w:r>
        <w:rPr>
          <w:rFonts w:asciiTheme="majorHAnsi" w:hAnsiTheme="majorHAnsi"/>
          <w:sz w:val="20"/>
          <w:szCs w:val="18"/>
        </w:rPr>
        <w:t xml:space="preserve"> </w:t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4C404D">
        <w:rPr>
          <w:rFonts w:asciiTheme="majorHAnsi" w:hAnsiTheme="majorHAnsi"/>
          <w:sz w:val="20"/>
          <w:szCs w:val="18"/>
        </w:rPr>
        <w:t>NET "</w:t>
      </w:r>
      <w:proofErr w:type="spellStart"/>
      <w:r w:rsidRPr="004C404D">
        <w:rPr>
          <w:rFonts w:asciiTheme="majorHAnsi" w:hAnsiTheme="majorHAnsi"/>
          <w:sz w:val="20"/>
          <w:szCs w:val="18"/>
        </w:rPr>
        <w:t>key_</w:t>
      </w:r>
      <w:proofErr w:type="gramStart"/>
      <w:r w:rsidRPr="004C404D">
        <w:rPr>
          <w:rFonts w:asciiTheme="majorHAnsi" w:hAnsiTheme="majorHAnsi"/>
          <w:sz w:val="20"/>
          <w:szCs w:val="18"/>
        </w:rPr>
        <w:t>in</w:t>
      </w:r>
      <w:proofErr w:type="spellEnd"/>
      <w:r w:rsidRPr="004C404D">
        <w:rPr>
          <w:rFonts w:asciiTheme="majorHAnsi" w:hAnsiTheme="majorHAnsi"/>
          <w:sz w:val="20"/>
          <w:szCs w:val="18"/>
        </w:rPr>
        <w:t>[</w:t>
      </w:r>
      <w:proofErr w:type="gramEnd"/>
      <w:r w:rsidRPr="004C404D">
        <w:rPr>
          <w:rFonts w:asciiTheme="majorHAnsi" w:hAnsiTheme="majorHAnsi"/>
          <w:sz w:val="20"/>
          <w:szCs w:val="18"/>
        </w:rPr>
        <w:t xml:space="preserve">3]" LOC = "G12"; </w:t>
      </w:r>
      <w:r>
        <w:rPr>
          <w:rFonts w:asciiTheme="majorHAnsi" w:hAnsiTheme="majorHAnsi"/>
          <w:sz w:val="20"/>
          <w:szCs w:val="18"/>
        </w:rPr>
        <w:tab/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4C404D">
        <w:rPr>
          <w:rFonts w:asciiTheme="majorHAnsi" w:hAnsiTheme="majorHAnsi"/>
          <w:sz w:val="20"/>
          <w:szCs w:val="18"/>
        </w:rPr>
        <w:t>NET "</w:t>
      </w:r>
      <w:proofErr w:type="spellStart"/>
      <w:r w:rsidRPr="004C404D">
        <w:rPr>
          <w:rFonts w:asciiTheme="majorHAnsi" w:hAnsiTheme="majorHAnsi"/>
          <w:sz w:val="20"/>
          <w:szCs w:val="18"/>
        </w:rPr>
        <w:t>key_</w:t>
      </w:r>
      <w:proofErr w:type="gramStart"/>
      <w:r w:rsidRPr="004C404D">
        <w:rPr>
          <w:rFonts w:asciiTheme="majorHAnsi" w:hAnsiTheme="majorHAnsi"/>
          <w:sz w:val="20"/>
          <w:szCs w:val="18"/>
        </w:rPr>
        <w:t>in</w:t>
      </w:r>
      <w:proofErr w:type="spellEnd"/>
      <w:r w:rsidRPr="004C404D">
        <w:rPr>
          <w:rFonts w:asciiTheme="majorHAnsi" w:hAnsiTheme="majorHAnsi"/>
          <w:sz w:val="20"/>
          <w:szCs w:val="18"/>
        </w:rPr>
        <w:t>[</w:t>
      </w:r>
      <w:proofErr w:type="gramEnd"/>
      <w:r w:rsidRPr="004C404D">
        <w:rPr>
          <w:rFonts w:asciiTheme="majorHAnsi" w:hAnsiTheme="majorHAnsi"/>
          <w:sz w:val="20"/>
          <w:szCs w:val="18"/>
        </w:rPr>
        <w:t xml:space="preserve">2]" LOC = "C11"; </w:t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4C404D">
        <w:rPr>
          <w:rFonts w:asciiTheme="majorHAnsi" w:hAnsiTheme="majorHAnsi"/>
          <w:sz w:val="20"/>
          <w:szCs w:val="18"/>
        </w:rPr>
        <w:t>NET "</w:t>
      </w:r>
      <w:proofErr w:type="spellStart"/>
      <w:r w:rsidRPr="004C404D">
        <w:rPr>
          <w:rFonts w:asciiTheme="majorHAnsi" w:hAnsiTheme="majorHAnsi"/>
          <w:sz w:val="20"/>
          <w:szCs w:val="18"/>
        </w:rPr>
        <w:t>key_</w:t>
      </w:r>
      <w:proofErr w:type="gramStart"/>
      <w:r w:rsidRPr="004C404D">
        <w:rPr>
          <w:rFonts w:asciiTheme="majorHAnsi" w:hAnsiTheme="majorHAnsi"/>
          <w:sz w:val="20"/>
          <w:szCs w:val="18"/>
        </w:rPr>
        <w:t>in</w:t>
      </w:r>
      <w:proofErr w:type="spellEnd"/>
      <w:r w:rsidRPr="004C404D">
        <w:rPr>
          <w:rFonts w:asciiTheme="majorHAnsi" w:hAnsiTheme="majorHAnsi"/>
          <w:sz w:val="20"/>
          <w:szCs w:val="18"/>
        </w:rPr>
        <w:t>[</w:t>
      </w:r>
      <w:proofErr w:type="gramEnd"/>
      <w:r w:rsidRPr="004C404D">
        <w:rPr>
          <w:rFonts w:asciiTheme="majorHAnsi" w:hAnsiTheme="majorHAnsi"/>
          <w:sz w:val="20"/>
          <w:szCs w:val="18"/>
        </w:rPr>
        <w:t xml:space="preserve">1]" LOC = "M4"; </w:t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4C404D">
        <w:rPr>
          <w:rFonts w:asciiTheme="majorHAnsi" w:hAnsiTheme="majorHAnsi"/>
          <w:sz w:val="20"/>
          <w:szCs w:val="18"/>
        </w:rPr>
        <w:t>NET "</w:t>
      </w:r>
      <w:proofErr w:type="spellStart"/>
      <w:r w:rsidRPr="004C404D">
        <w:rPr>
          <w:rFonts w:asciiTheme="majorHAnsi" w:hAnsiTheme="majorHAnsi"/>
          <w:sz w:val="20"/>
          <w:szCs w:val="18"/>
        </w:rPr>
        <w:t>key_</w:t>
      </w:r>
      <w:proofErr w:type="gramStart"/>
      <w:r w:rsidRPr="004C404D">
        <w:rPr>
          <w:rFonts w:asciiTheme="majorHAnsi" w:hAnsiTheme="majorHAnsi"/>
          <w:sz w:val="20"/>
          <w:szCs w:val="18"/>
        </w:rPr>
        <w:t>in</w:t>
      </w:r>
      <w:proofErr w:type="spellEnd"/>
      <w:r w:rsidRPr="004C404D">
        <w:rPr>
          <w:rFonts w:asciiTheme="majorHAnsi" w:hAnsiTheme="majorHAnsi"/>
          <w:sz w:val="20"/>
          <w:szCs w:val="18"/>
        </w:rPr>
        <w:t>[</w:t>
      </w:r>
      <w:proofErr w:type="gramEnd"/>
      <w:r w:rsidRPr="004C404D">
        <w:rPr>
          <w:rFonts w:asciiTheme="majorHAnsi" w:hAnsiTheme="majorHAnsi"/>
          <w:sz w:val="20"/>
          <w:szCs w:val="18"/>
        </w:rPr>
        <w:t>0]" LOC = "A7";</w:t>
      </w:r>
    </w:p>
    <w:p w:rsidR="004C404D" w:rsidRP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</w:p>
    <w:p w:rsidR="004C404D" w:rsidRDefault="004C404D" w:rsidP="004C404D">
      <w:pPr>
        <w:jc w:val="left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ab/>
      </w:r>
      <w:r w:rsidRPr="004C404D">
        <w:rPr>
          <w:rFonts w:asciiTheme="majorHAnsi" w:hAnsiTheme="majorHAnsi"/>
          <w:sz w:val="20"/>
          <w:szCs w:val="18"/>
        </w:rPr>
        <w:t>NET "select" CLOCK_DEDICATED_ROUTE = FALSE;</w:t>
      </w:r>
    </w:p>
    <w:p w:rsidR="004C404D" w:rsidRPr="003F34F5" w:rsidRDefault="004C404D" w:rsidP="004C404D">
      <w:pPr>
        <w:jc w:val="left"/>
        <w:rPr>
          <w:rFonts w:asciiTheme="majorHAnsi" w:hAnsiTheme="majorHAnsi"/>
          <w:sz w:val="20"/>
          <w:szCs w:val="18"/>
        </w:rPr>
      </w:pPr>
    </w:p>
    <w:p w:rsidR="004C404D" w:rsidRDefault="00967283" w:rsidP="004C404D">
      <w:pPr>
        <w:pStyle w:val="1"/>
        <w:spacing w:before="120" w:after="120" w:line="24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五</w:t>
      </w:r>
      <w:r w:rsidR="003E0A72">
        <w:rPr>
          <w:rFonts w:ascii="楷体_GB2312" w:eastAsia="楷体_GB2312" w:hint="eastAsia"/>
          <w:sz w:val="28"/>
          <w:szCs w:val="28"/>
        </w:rPr>
        <w:t>、</w:t>
      </w:r>
      <w:r w:rsidR="007E26D1" w:rsidRPr="003E0A72">
        <w:rPr>
          <w:rFonts w:ascii="楷体_GB2312" w:eastAsia="楷体_GB2312" w:hint="eastAsia"/>
          <w:sz w:val="28"/>
          <w:szCs w:val="28"/>
        </w:rPr>
        <w:t>实验结果及分析</w:t>
      </w:r>
    </w:p>
    <w:p w:rsidR="00CC05A8" w:rsidRPr="004C404D" w:rsidRDefault="004C404D" w:rsidP="004C404D">
      <w:pPr>
        <w:pStyle w:val="1"/>
        <w:spacing w:before="120" w:after="120" w:line="24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4"/>
          <w:szCs w:val="24"/>
        </w:rPr>
        <w:t>1、电子琴功能</w:t>
      </w:r>
    </w:p>
    <w:p w:rsidR="00CC05A8" w:rsidRDefault="00CC05A8" w:rsidP="00CC05A8">
      <w:pPr>
        <w:pStyle w:val="3"/>
        <w:spacing w:before="0" w:after="0" w:line="240" w:lineRule="auto"/>
        <w:rPr>
          <w:rFonts w:ascii="楷体_GB2312" w:eastAsia="楷体_GB2312"/>
          <w:sz w:val="21"/>
          <w:szCs w:val="21"/>
        </w:rPr>
      </w:pPr>
      <w:r w:rsidRPr="0052111C">
        <w:rPr>
          <w:rFonts w:ascii="楷体_GB2312" w:eastAsia="楷体_GB2312" w:hint="eastAsia"/>
          <w:sz w:val="21"/>
          <w:szCs w:val="21"/>
        </w:rPr>
        <w:t>结果：</w:t>
      </w:r>
    </w:p>
    <w:p w:rsidR="00CC05A8" w:rsidRDefault="00CC05A8" w:rsidP="00CC05A8">
      <w:pPr>
        <w:ind w:firstLine="420"/>
        <w:rPr>
          <w:rFonts w:ascii="楷体_GB2312" w:eastAsia="楷体_GB2312" w:hAnsi="华文仿宋"/>
        </w:rPr>
      </w:pPr>
      <w:r>
        <w:rPr>
          <w:rFonts w:ascii="楷体_GB2312" w:eastAsia="楷体_GB2312" w:hAnsi="华文仿宋" w:hint="eastAsia"/>
        </w:rPr>
        <w:t>经过测试，</w:t>
      </w:r>
      <w:r w:rsidR="004C404D">
        <w:rPr>
          <w:rFonts w:ascii="楷体_GB2312" w:eastAsia="楷体_GB2312" w:hAnsi="华文仿宋" w:hint="eastAsia"/>
        </w:rPr>
        <w:t>电子琴</w:t>
      </w:r>
      <w:r>
        <w:rPr>
          <w:rFonts w:ascii="楷体_GB2312" w:eastAsia="楷体_GB2312" w:hAnsi="华文仿宋" w:hint="eastAsia"/>
        </w:rPr>
        <w:t>功能</w:t>
      </w:r>
      <w:r w:rsidR="004C404D">
        <w:rPr>
          <w:rFonts w:ascii="楷体_GB2312" w:eastAsia="楷体_GB2312" w:hAnsi="华文仿宋" w:hint="eastAsia"/>
        </w:rPr>
        <w:t>声音输出</w:t>
      </w:r>
      <w:r>
        <w:rPr>
          <w:rFonts w:ascii="楷体_GB2312" w:eastAsia="楷体_GB2312" w:hAnsi="华文仿宋" w:hint="eastAsia"/>
        </w:rPr>
        <w:t>正常。</w:t>
      </w:r>
    </w:p>
    <w:p w:rsidR="00CC05A8" w:rsidRPr="000242B9" w:rsidRDefault="00CC05A8" w:rsidP="00CC05A8">
      <w:pPr>
        <w:ind w:firstLine="420"/>
        <w:rPr>
          <w:rFonts w:ascii="楷体_GB2312" w:eastAsia="楷体_GB2312" w:hAnsi="华文仿宋"/>
        </w:rPr>
      </w:pPr>
      <w:r>
        <w:rPr>
          <w:rFonts w:ascii="楷体_GB2312" w:eastAsia="楷体_GB2312" w:hAnsi="华文仿宋" w:hint="eastAsia"/>
        </w:rPr>
        <w:t>但是</w:t>
      </w:r>
      <w:r w:rsidR="004C404D">
        <w:rPr>
          <w:rFonts w:ascii="楷体_GB2312" w:eastAsia="楷体_GB2312" w:hAnsi="华文仿宋" w:hint="eastAsia"/>
        </w:rPr>
        <w:t>和音乐播放器对比声音较小，不清楚具体原因，可能是两个扬声器的硬件差别。</w:t>
      </w:r>
    </w:p>
    <w:p w:rsidR="00CC05A8" w:rsidRPr="0000129D" w:rsidRDefault="00CC05A8" w:rsidP="00CC05A8">
      <w:pPr>
        <w:pStyle w:val="3"/>
        <w:spacing w:before="0" w:after="0" w:line="240" w:lineRule="auto"/>
        <w:rPr>
          <w:rFonts w:ascii="楷体_GB2312" w:eastAsia="楷体_GB2312"/>
          <w:sz w:val="21"/>
          <w:szCs w:val="21"/>
        </w:rPr>
      </w:pPr>
      <w:r>
        <w:rPr>
          <w:rFonts w:ascii="楷体_GB2312" w:eastAsia="楷体_GB2312" w:hint="eastAsia"/>
          <w:sz w:val="21"/>
          <w:szCs w:val="21"/>
        </w:rPr>
        <w:t>实验结果分析</w:t>
      </w:r>
      <w:r w:rsidRPr="0000129D">
        <w:rPr>
          <w:rFonts w:ascii="楷体_GB2312" w:eastAsia="楷体_GB2312" w:hint="eastAsia"/>
          <w:sz w:val="21"/>
          <w:szCs w:val="21"/>
        </w:rPr>
        <w:t>结论：</w:t>
      </w:r>
    </w:p>
    <w:p w:rsidR="00CC05A8" w:rsidRDefault="00CC05A8" w:rsidP="00CC05A8">
      <w:pPr>
        <w:rPr>
          <w:rFonts w:ascii="楷体_GB2312" w:eastAsia="楷体_GB2312" w:hAnsi="华文仿宋"/>
        </w:rPr>
      </w:pPr>
      <w:r>
        <w:rPr>
          <w:rFonts w:ascii="楷体_GB2312" w:eastAsia="楷体_GB2312" w:hAnsi="华文仿宋"/>
        </w:rPr>
        <w:tab/>
      </w:r>
      <w:r>
        <w:rPr>
          <w:rFonts w:ascii="楷体_GB2312" w:eastAsia="楷体_GB2312" w:hAnsi="华文仿宋" w:hint="eastAsia"/>
        </w:rPr>
        <w:t>实验结果满足实验要求，实验完成。</w:t>
      </w:r>
    </w:p>
    <w:p w:rsidR="00CC05A8" w:rsidRDefault="00CC05A8" w:rsidP="000242B9">
      <w:pPr>
        <w:rPr>
          <w:rFonts w:ascii="楷体_GB2312" w:eastAsia="楷体_GB2312" w:hAnsi="华文仿宋"/>
        </w:rPr>
      </w:pPr>
    </w:p>
    <w:p w:rsidR="004C404D" w:rsidRPr="004C404D" w:rsidRDefault="004C404D" w:rsidP="004C404D">
      <w:pPr>
        <w:pStyle w:val="1"/>
        <w:spacing w:before="120" w:after="120" w:line="24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4"/>
          <w:szCs w:val="24"/>
        </w:rPr>
        <w:t>2</w:t>
      </w:r>
      <w:r>
        <w:rPr>
          <w:rFonts w:ascii="楷体_GB2312" w:eastAsia="楷体_GB2312" w:hint="eastAsia"/>
          <w:sz w:val="24"/>
          <w:szCs w:val="24"/>
        </w:rPr>
        <w:t>、音乐播放器功能</w:t>
      </w:r>
    </w:p>
    <w:p w:rsidR="004C404D" w:rsidRDefault="004C404D" w:rsidP="004C404D">
      <w:pPr>
        <w:pStyle w:val="3"/>
        <w:spacing w:before="0" w:after="0" w:line="240" w:lineRule="auto"/>
        <w:rPr>
          <w:rFonts w:ascii="楷体_GB2312" w:eastAsia="楷体_GB2312"/>
          <w:sz w:val="21"/>
          <w:szCs w:val="21"/>
        </w:rPr>
      </w:pPr>
      <w:r w:rsidRPr="0052111C">
        <w:rPr>
          <w:rFonts w:ascii="楷体_GB2312" w:eastAsia="楷体_GB2312" w:hint="eastAsia"/>
          <w:sz w:val="21"/>
          <w:szCs w:val="21"/>
        </w:rPr>
        <w:t>结果：</w:t>
      </w:r>
    </w:p>
    <w:p w:rsidR="004C404D" w:rsidRDefault="004C404D" w:rsidP="004C404D">
      <w:pPr>
        <w:ind w:firstLine="420"/>
        <w:rPr>
          <w:rFonts w:ascii="楷体_GB2312" w:eastAsia="楷体_GB2312" w:hAnsi="华文仿宋"/>
        </w:rPr>
      </w:pPr>
      <w:r>
        <w:rPr>
          <w:rFonts w:ascii="楷体_GB2312" w:eastAsia="楷体_GB2312" w:hAnsi="华文仿宋" w:hint="eastAsia"/>
        </w:rPr>
        <w:t>经过测试，音乐播放器功能声音输出正常。</w:t>
      </w:r>
    </w:p>
    <w:p w:rsidR="004C404D" w:rsidRPr="000242B9" w:rsidRDefault="00837890" w:rsidP="004C404D">
      <w:pPr>
        <w:ind w:firstLine="420"/>
        <w:rPr>
          <w:rFonts w:ascii="楷体_GB2312" w:eastAsia="楷体_GB2312" w:hAnsi="华文仿宋"/>
        </w:rPr>
      </w:pPr>
      <w:r>
        <w:rPr>
          <w:rFonts w:ascii="楷体_GB2312" w:eastAsia="楷体_GB2312" w:hAnsi="华文仿宋" w:hint="eastAsia"/>
        </w:rPr>
        <w:t>有个别音不准，可能是人工翻译过程中的疏忽。</w:t>
      </w:r>
    </w:p>
    <w:p w:rsidR="004C404D" w:rsidRPr="0000129D" w:rsidRDefault="004C404D" w:rsidP="004C404D">
      <w:pPr>
        <w:pStyle w:val="3"/>
        <w:spacing w:before="0" w:after="0" w:line="240" w:lineRule="auto"/>
        <w:rPr>
          <w:rFonts w:ascii="楷体_GB2312" w:eastAsia="楷体_GB2312"/>
          <w:sz w:val="21"/>
          <w:szCs w:val="21"/>
        </w:rPr>
      </w:pPr>
      <w:r>
        <w:rPr>
          <w:rFonts w:ascii="楷体_GB2312" w:eastAsia="楷体_GB2312" w:hint="eastAsia"/>
          <w:sz w:val="21"/>
          <w:szCs w:val="21"/>
        </w:rPr>
        <w:t>实验结果分析</w:t>
      </w:r>
      <w:r w:rsidRPr="0000129D">
        <w:rPr>
          <w:rFonts w:ascii="楷体_GB2312" w:eastAsia="楷体_GB2312" w:hint="eastAsia"/>
          <w:sz w:val="21"/>
          <w:szCs w:val="21"/>
        </w:rPr>
        <w:t>结论：</w:t>
      </w:r>
    </w:p>
    <w:p w:rsidR="004C404D" w:rsidRDefault="004C404D" w:rsidP="004C404D">
      <w:pPr>
        <w:rPr>
          <w:rFonts w:ascii="楷体_GB2312" w:eastAsia="楷体_GB2312" w:hAnsi="华文仿宋"/>
        </w:rPr>
      </w:pPr>
      <w:r>
        <w:rPr>
          <w:rFonts w:ascii="楷体_GB2312" w:eastAsia="楷体_GB2312" w:hAnsi="华文仿宋"/>
        </w:rPr>
        <w:tab/>
      </w:r>
      <w:r>
        <w:rPr>
          <w:rFonts w:ascii="楷体_GB2312" w:eastAsia="楷体_GB2312" w:hAnsi="华文仿宋" w:hint="eastAsia"/>
        </w:rPr>
        <w:t>实验结果满足实验要求，实验完成。</w:t>
      </w:r>
    </w:p>
    <w:p w:rsidR="004C404D" w:rsidRPr="004C404D" w:rsidRDefault="004C404D" w:rsidP="000242B9">
      <w:pPr>
        <w:rPr>
          <w:rFonts w:ascii="楷体_GB2312" w:eastAsia="楷体_GB2312" w:hAnsi="华文仿宋"/>
        </w:rPr>
      </w:pPr>
    </w:p>
    <w:p w:rsidR="007E26D1" w:rsidRPr="00924EB5" w:rsidRDefault="00657C1C" w:rsidP="00924EB5">
      <w:pPr>
        <w:pStyle w:val="1"/>
        <w:spacing w:before="120" w:after="120" w:line="24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六</w:t>
      </w:r>
      <w:r w:rsidR="00924EB5">
        <w:rPr>
          <w:rFonts w:ascii="楷体_GB2312" w:eastAsia="楷体_GB2312" w:hint="eastAsia"/>
          <w:sz w:val="28"/>
          <w:szCs w:val="28"/>
        </w:rPr>
        <w:t>、</w:t>
      </w:r>
      <w:r w:rsidR="007E26D1" w:rsidRPr="00924EB5">
        <w:rPr>
          <w:rFonts w:ascii="楷体_GB2312" w:eastAsia="楷体_GB2312" w:hint="eastAsia"/>
          <w:sz w:val="28"/>
          <w:szCs w:val="28"/>
        </w:rPr>
        <w:t>小结</w:t>
      </w:r>
    </w:p>
    <w:p w:rsidR="00CC05A8" w:rsidRDefault="00A27489" w:rsidP="00CC05A8">
      <w:pPr>
        <w:rPr>
          <w:rFonts w:ascii="楷体_GB2312" w:eastAsia="楷体_GB2312" w:hAnsi="华文仿宋"/>
        </w:rPr>
      </w:pPr>
      <w:r>
        <w:rPr>
          <w:rFonts w:ascii="楷体_GB2312" w:eastAsia="楷体_GB2312" w:hAnsi="华文仿宋"/>
        </w:rPr>
        <w:tab/>
      </w:r>
      <w:r w:rsidR="007E26D1" w:rsidRPr="00AA4B1E">
        <w:rPr>
          <w:rFonts w:ascii="楷体_GB2312" w:eastAsia="楷体_GB2312" w:hAnsi="华文仿宋" w:hint="eastAsia"/>
        </w:rPr>
        <w:t>这次实验</w:t>
      </w:r>
      <w:r w:rsidR="00CC05A8">
        <w:rPr>
          <w:rFonts w:ascii="楷体_GB2312" w:eastAsia="楷体_GB2312" w:hAnsi="华文仿宋" w:hint="eastAsia"/>
        </w:rPr>
        <w:t>的综合性比较强，</w:t>
      </w:r>
      <w:r w:rsidR="00837890">
        <w:rPr>
          <w:rFonts w:ascii="楷体_GB2312" w:eastAsia="楷体_GB2312" w:hAnsi="华文仿宋" w:hint="eastAsia"/>
        </w:rPr>
        <w:t>代码的规模比较大。</w:t>
      </w:r>
    </w:p>
    <w:p w:rsidR="00837890" w:rsidRDefault="00837890" w:rsidP="00CC05A8">
      <w:pPr>
        <w:rPr>
          <w:rFonts w:ascii="楷体_GB2312" w:eastAsia="楷体_GB2312" w:hAnsi="华文仿宋"/>
        </w:rPr>
      </w:pPr>
      <w:r>
        <w:rPr>
          <w:rFonts w:ascii="楷体_GB2312" w:eastAsia="楷体_GB2312" w:hAnsi="华文仿宋"/>
        </w:rPr>
        <w:tab/>
      </w:r>
      <w:r>
        <w:rPr>
          <w:rFonts w:ascii="楷体_GB2312" w:eastAsia="楷体_GB2312" w:hAnsi="华文仿宋" w:hint="eastAsia"/>
        </w:rPr>
        <w:t>在完成本次实验的过程中，我首先在网上搜索了相关的类似项目设计，在设计思路上进行了一定程度的参考和借鉴，这使得我的实验完成进度还是比较快的。我体会到，当第一次面对一个陌生的比较复杂的项目问题时，查找参考资料其实是一项必备的技能，往往能起到事半功倍的效果，而且可以学习优秀的工程设计思路。</w:t>
      </w:r>
    </w:p>
    <w:p w:rsidR="00837890" w:rsidRDefault="00837890" w:rsidP="00CC05A8">
      <w:pPr>
        <w:rPr>
          <w:rFonts w:ascii="楷体_GB2312" w:eastAsia="楷体_GB2312" w:hAnsi="华文仿宋"/>
        </w:rPr>
      </w:pPr>
      <w:r>
        <w:rPr>
          <w:rFonts w:ascii="楷体_GB2312" w:eastAsia="楷体_GB2312" w:hAnsi="华文仿宋"/>
        </w:rPr>
        <w:tab/>
      </w:r>
      <w:r>
        <w:rPr>
          <w:rFonts w:ascii="楷体_GB2312" w:eastAsia="楷体_GB2312" w:hAnsi="华文仿宋" w:hint="eastAsia"/>
        </w:rPr>
        <w:t>另一方面也对我们自己的创新性提出了挑战，在实现有参考的项目时，可能我们遇到的问题，大部分都可以在网上找到答案，但是当我们真的面对一个全新的项目，作为一个开拓者或者探索者的时候，就是对于我们分析问题解决问题的能力的巨大考验。</w:t>
      </w:r>
    </w:p>
    <w:p w:rsidR="00837890" w:rsidRDefault="00837890" w:rsidP="00CC05A8">
      <w:pPr>
        <w:rPr>
          <w:rFonts w:ascii="楷体_GB2312" w:eastAsia="楷体_GB2312" w:hAnsi="华文仿宋"/>
        </w:rPr>
      </w:pPr>
      <w:r>
        <w:rPr>
          <w:rFonts w:ascii="楷体_GB2312" w:eastAsia="楷体_GB2312" w:hAnsi="华文仿宋"/>
        </w:rPr>
        <w:tab/>
      </w:r>
      <w:r>
        <w:rPr>
          <w:rFonts w:ascii="楷体_GB2312" w:eastAsia="楷体_GB2312" w:hAnsi="华文仿宋" w:hint="eastAsia"/>
        </w:rPr>
        <w:t>另外，这次的项目设计在发声器件的设计方面其实耽误了一定的时间，是不应该的。最后是采用了一个扬声器，直接用方波驱动，声音效果比较好。起初想要使用无源蜂鸣器的，但是在测试过程中，不知道什么原因，无法驱动，输入的方波会被直接拉高，后来怀疑可能是蜂鸣器型号问题。之前做一些东西的时候，都是图方便直接选用有源蜂鸣器，这次想要尝试一下无源却遇到问题，有待后面自己研究。</w:t>
      </w:r>
    </w:p>
    <w:p w:rsidR="00100F3F" w:rsidRPr="00AA4B1E" w:rsidRDefault="00100F3F">
      <w:pPr>
        <w:rPr>
          <w:rFonts w:ascii="楷体_GB2312" w:eastAsia="楷体_GB2312" w:hAnsi="华文仿宋"/>
        </w:rPr>
      </w:pPr>
    </w:p>
    <w:p w:rsidR="007E26D1" w:rsidRPr="00C4138D" w:rsidRDefault="007E26D1" w:rsidP="00100F3F">
      <w:pPr>
        <w:pStyle w:val="a7"/>
        <w:jc w:val="center"/>
        <w:rPr>
          <w:rFonts w:ascii="楷体_GB2312" w:eastAsia="楷体_GB2312" w:hAnsi="华文仿宋"/>
        </w:rPr>
      </w:pPr>
      <w:bookmarkStart w:id="0" w:name="_GoBack"/>
      <w:bookmarkEnd w:id="0"/>
    </w:p>
    <w:sectPr w:rsidR="007E26D1" w:rsidRPr="00C4138D" w:rsidSect="00B56C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1A9" w:rsidRDefault="00CC61A9" w:rsidP="00213E30">
      <w:r>
        <w:separator/>
      </w:r>
    </w:p>
  </w:endnote>
  <w:endnote w:type="continuationSeparator" w:id="0">
    <w:p w:rsidR="00CC61A9" w:rsidRDefault="00CC61A9" w:rsidP="0021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1A9" w:rsidRDefault="00CC61A9" w:rsidP="00213E30">
      <w:r>
        <w:separator/>
      </w:r>
    </w:p>
  </w:footnote>
  <w:footnote w:type="continuationSeparator" w:id="0">
    <w:p w:rsidR="00CC61A9" w:rsidRDefault="00CC61A9" w:rsidP="00213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6"/>
      <w:numFmt w:val="chineseCounting"/>
      <w:suff w:val="nothing"/>
      <w:lvlText w:val="%1."/>
      <w:lvlJc w:val="left"/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."/>
      <w:lvlJc w:val="left"/>
    </w:lvl>
  </w:abstractNum>
  <w:abstractNum w:abstractNumId="5" w15:restartNumberingAfterBreak="0">
    <w:nsid w:val="00000007"/>
    <w:multiLevelType w:val="singleLevel"/>
    <w:tmpl w:val="00000007"/>
    <w:lvl w:ilvl="0">
      <w:start w:val="8"/>
      <w:numFmt w:val="chineseCounting"/>
      <w:suff w:val="nothing"/>
      <w:lvlText w:val="%1."/>
      <w:lvlJc w:val="left"/>
    </w:lvl>
  </w:abstractNum>
  <w:abstractNum w:abstractNumId="6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00000010"/>
    <w:multiLevelType w:val="singleLevel"/>
    <w:tmpl w:val="00000010"/>
    <w:lvl w:ilvl="0">
      <w:start w:val="7"/>
      <w:numFmt w:val="chineseCounting"/>
      <w:suff w:val="nothing"/>
      <w:lvlText w:val="%1."/>
      <w:lvlJc w:val="left"/>
    </w:lvl>
  </w:abstractNum>
  <w:abstractNum w:abstractNumId="11" w15:restartNumberingAfterBreak="0">
    <w:nsid w:val="00916780"/>
    <w:multiLevelType w:val="hybridMultilevel"/>
    <w:tmpl w:val="D87A791E"/>
    <w:lvl w:ilvl="0" w:tplc="F1364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D1ED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4FC8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4EC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D08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361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80D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9A63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EE1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03F57361"/>
    <w:multiLevelType w:val="multilevel"/>
    <w:tmpl w:val="8A9E779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6231606"/>
    <w:multiLevelType w:val="hybridMultilevel"/>
    <w:tmpl w:val="2E18CA80"/>
    <w:lvl w:ilvl="0" w:tplc="3BBC10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2A8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482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06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4CE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EC17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A72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F2DA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EF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F47A5"/>
    <w:multiLevelType w:val="hybridMultilevel"/>
    <w:tmpl w:val="AFD4F256"/>
    <w:lvl w:ilvl="0" w:tplc="5A5E3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084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364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A2A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23A6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941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B86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6A8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92E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15F62FB9"/>
    <w:multiLevelType w:val="hybridMultilevel"/>
    <w:tmpl w:val="04E04B56"/>
    <w:lvl w:ilvl="0" w:tplc="B3A0B8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77815E0"/>
    <w:multiLevelType w:val="hybridMultilevel"/>
    <w:tmpl w:val="AC304C5A"/>
    <w:lvl w:ilvl="0" w:tplc="B3A0B8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C0E0574"/>
    <w:multiLevelType w:val="hybridMultilevel"/>
    <w:tmpl w:val="B6DCC588"/>
    <w:lvl w:ilvl="0" w:tplc="7D6052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22A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6BB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1C78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C6CD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6ABF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6F7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CE4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7453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D1717"/>
    <w:multiLevelType w:val="hybridMultilevel"/>
    <w:tmpl w:val="1E784B2A"/>
    <w:lvl w:ilvl="0" w:tplc="B3A0B8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BF460D1"/>
    <w:multiLevelType w:val="hybridMultilevel"/>
    <w:tmpl w:val="F24CD72C"/>
    <w:lvl w:ilvl="0" w:tplc="4D38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4C3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22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4AA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BE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6A1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209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40C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9A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2EDE27E3"/>
    <w:multiLevelType w:val="hybridMultilevel"/>
    <w:tmpl w:val="CBB0DD22"/>
    <w:lvl w:ilvl="0" w:tplc="F66E5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107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DC7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8A5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28F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66B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C2F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F4B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54C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446348B5"/>
    <w:multiLevelType w:val="multilevel"/>
    <w:tmpl w:val="1E784B2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AF7259"/>
    <w:multiLevelType w:val="hybridMultilevel"/>
    <w:tmpl w:val="103C331C"/>
    <w:lvl w:ilvl="0" w:tplc="1B9E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BEA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60CF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A2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32B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109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5AF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462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50E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4CDA7EEB"/>
    <w:multiLevelType w:val="hybridMultilevel"/>
    <w:tmpl w:val="966EA4D0"/>
    <w:lvl w:ilvl="0" w:tplc="68588E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AB6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7633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0E20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78B7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09B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2878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489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6CD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2741D"/>
    <w:multiLevelType w:val="hybridMultilevel"/>
    <w:tmpl w:val="A2146476"/>
    <w:lvl w:ilvl="0" w:tplc="B3A0B8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B3A0B81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63B51F3"/>
    <w:multiLevelType w:val="multilevel"/>
    <w:tmpl w:val="04E04B5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73B49FD"/>
    <w:multiLevelType w:val="hybridMultilevel"/>
    <w:tmpl w:val="4E5EED8C"/>
    <w:lvl w:ilvl="0" w:tplc="BCE07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A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AC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20AB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05C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8B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CCF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82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EC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F14CC"/>
    <w:multiLevelType w:val="hybridMultilevel"/>
    <w:tmpl w:val="FE686544"/>
    <w:lvl w:ilvl="0" w:tplc="70B657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58F9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0696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0B1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68C9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A30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223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438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B5686"/>
    <w:multiLevelType w:val="multilevel"/>
    <w:tmpl w:val="A214647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FC7A61"/>
    <w:multiLevelType w:val="hybridMultilevel"/>
    <w:tmpl w:val="39A4B11A"/>
    <w:lvl w:ilvl="0" w:tplc="E6062DF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160AF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064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8051E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72A60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EA7DD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EA39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0E9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4402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D3253"/>
    <w:multiLevelType w:val="multilevel"/>
    <w:tmpl w:val="B712E12E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B83507F"/>
    <w:multiLevelType w:val="hybridMultilevel"/>
    <w:tmpl w:val="57B07294"/>
    <w:lvl w:ilvl="0" w:tplc="6FFA61D4">
      <w:start w:val="9"/>
      <w:numFmt w:val="japaneseCounting"/>
      <w:lvlText w:val="%1、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F2D3C58"/>
    <w:multiLevelType w:val="hybridMultilevel"/>
    <w:tmpl w:val="8A9E7796"/>
    <w:lvl w:ilvl="0" w:tplc="B3A0B8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8"/>
  </w:num>
  <w:num w:numId="12">
    <w:abstractNumId w:val="24"/>
  </w:num>
  <w:num w:numId="13">
    <w:abstractNumId w:val="30"/>
  </w:num>
  <w:num w:numId="14">
    <w:abstractNumId w:val="28"/>
  </w:num>
  <w:num w:numId="15">
    <w:abstractNumId w:val="15"/>
  </w:num>
  <w:num w:numId="16">
    <w:abstractNumId w:val="25"/>
  </w:num>
  <w:num w:numId="17">
    <w:abstractNumId w:val="18"/>
  </w:num>
  <w:num w:numId="18">
    <w:abstractNumId w:val="21"/>
  </w:num>
  <w:num w:numId="19">
    <w:abstractNumId w:val="32"/>
  </w:num>
  <w:num w:numId="20">
    <w:abstractNumId w:val="12"/>
  </w:num>
  <w:num w:numId="21">
    <w:abstractNumId w:val="16"/>
  </w:num>
  <w:num w:numId="22">
    <w:abstractNumId w:val="31"/>
  </w:num>
  <w:num w:numId="23">
    <w:abstractNumId w:val="27"/>
  </w:num>
  <w:num w:numId="24">
    <w:abstractNumId w:val="29"/>
  </w:num>
  <w:num w:numId="25">
    <w:abstractNumId w:val="22"/>
  </w:num>
  <w:num w:numId="26">
    <w:abstractNumId w:val="14"/>
  </w:num>
  <w:num w:numId="27">
    <w:abstractNumId w:val="11"/>
  </w:num>
  <w:num w:numId="28">
    <w:abstractNumId w:val="19"/>
  </w:num>
  <w:num w:numId="29">
    <w:abstractNumId w:val="20"/>
  </w:num>
  <w:num w:numId="30">
    <w:abstractNumId w:val="23"/>
  </w:num>
  <w:num w:numId="31">
    <w:abstractNumId w:val="13"/>
  </w:num>
  <w:num w:numId="32">
    <w:abstractNumId w:val="2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262"/>
    <w:rsid w:val="000000BE"/>
    <w:rsid w:val="0000129D"/>
    <w:rsid w:val="0001646E"/>
    <w:rsid w:val="00022983"/>
    <w:rsid w:val="000242B9"/>
    <w:rsid w:val="000A7954"/>
    <w:rsid w:val="00100F3F"/>
    <w:rsid w:val="00157FC3"/>
    <w:rsid w:val="001B6C0E"/>
    <w:rsid w:val="001E6BF6"/>
    <w:rsid w:val="001E6C38"/>
    <w:rsid w:val="00213E30"/>
    <w:rsid w:val="00315AE7"/>
    <w:rsid w:val="00335854"/>
    <w:rsid w:val="003548B3"/>
    <w:rsid w:val="003A5A1E"/>
    <w:rsid w:val="003A5ABA"/>
    <w:rsid w:val="003B5828"/>
    <w:rsid w:val="003E0A72"/>
    <w:rsid w:val="003E4457"/>
    <w:rsid w:val="003F34F5"/>
    <w:rsid w:val="00407D2C"/>
    <w:rsid w:val="004525FA"/>
    <w:rsid w:val="004B1596"/>
    <w:rsid w:val="004C404D"/>
    <w:rsid w:val="004E1232"/>
    <w:rsid w:val="00511DAF"/>
    <w:rsid w:val="0052111C"/>
    <w:rsid w:val="005C195B"/>
    <w:rsid w:val="005D5A1A"/>
    <w:rsid w:val="005E7618"/>
    <w:rsid w:val="0061102C"/>
    <w:rsid w:val="00657C1C"/>
    <w:rsid w:val="007D2551"/>
    <w:rsid w:val="007E26D1"/>
    <w:rsid w:val="007E487D"/>
    <w:rsid w:val="00823400"/>
    <w:rsid w:val="00837890"/>
    <w:rsid w:val="008416DA"/>
    <w:rsid w:val="0084330B"/>
    <w:rsid w:val="008D5CA0"/>
    <w:rsid w:val="00924EB5"/>
    <w:rsid w:val="00967283"/>
    <w:rsid w:val="009D6EAB"/>
    <w:rsid w:val="00A27489"/>
    <w:rsid w:val="00A33B94"/>
    <w:rsid w:val="00A979E7"/>
    <w:rsid w:val="00AA4B1E"/>
    <w:rsid w:val="00AB0143"/>
    <w:rsid w:val="00AF12CD"/>
    <w:rsid w:val="00B30D5A"/>
    <w:rsid w:val="00B56C6F"/>
    <w:rsid w:val="00B747C9"/>
    <w:rsid w:val="00B8726A"/>
    <w:rsid w:val="00BB3195"/>
    <w:rsid w:val="00BB6B30"/>
    <w:rsid w:val="00BC1CCC"/>
    <w:rsid w:val="00BF2262"/>
    <w:rsid w:val="00C22C62"/>
    <w:rsid w:val="00C4138D"/>
    <w:rsid w:val="00C518B0"/>
    <w:rsid w:val="00C9121F"/>
    <w:rsid w:val="00CC05A8"/>
    <w:rsid w:val="00CC61A9"/>
    <w:rsid w:val="00CE359F"/>
    <w:rsid w:val="00CF6999"/>
    <w:rsid w:val="00D56CFC"/>
    <w:rsid w:val="00DD2F4D"/>
    <w:rsid w:val="00E402D4"/>
    <w:rsid w:val="00F30E02"/>
    <w:rsid w:val="00F42370"/>
    <w:rsid w:val="00F94041"/>
    <w:rsid w:val="00F97F50"/>
    <w:rsid w:val="00FF1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07D6EA"/>
  <w15:docId w15:val="{924CA2CB-A2AF-4B66-A35C-46AC5971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6C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56C6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3A5A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21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56C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B56C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ocument Map"/>
    <w:basedOn w:val="a"/>
    <w:semiHidden/>
    <w:rsid w:val="0001646E"/>
    <w:pPr>
      <w:shd w:val="clear" w:color="auto" w:fill="000080"/>
    </w:pPr>
  </w:style>
  <w:style w:type="table" w:styleId="a6">
    <w:name w:val="Table Grid"/>
    <w:basedOn w:val="a1"/>
    <w:rsid w:val="001B6C0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nhideWhenUsed/>
    <w:qFormat/>
    <w:rsid w:val="003A5ABA"/>
    <w:rPr>
      <w:rFonts w:asciiTheme="majorHAnsi" w:eastAsia="黑体" w:hAnsiTheme="majorHAnsi" w:cstheme="majorBidi"/>
      <w:sz w:val="20"/>
    </w:rPr>
  </w:style>
  <w:style w:type="paragraph" w:styleId="a8">
    <w:name w:val="List Paragraph"/>
    <w:basedOn w:val="a"/>
    <w:uiPriority w:val="34"/>
    <w:qFormat/>
    <w:rsid w:val="00C22C62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C518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3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108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383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704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447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861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35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2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926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4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434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508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7165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445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5141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253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037">
          <w:marLeft w:val="73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416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1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5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2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77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3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45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S\&#27979;&#25511;1501\1-2&#36816;&#25918;\&#23454;&#39564;&#25253;&#21578;\&#23454;&#39564;&#25253;&#21578;3-&#30005;&#23376;\&#30005;&#23376;&#27979;&#35797;&#23454;&#39564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电子测试实验报告.dot</Template>
  <TotalTime>884</TotalTime>
  <Pages>10</Pages>
  <Words>910</Words>
  <Characters>5189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  集成运算放大器的基本应用</dc:title>
  <dc:creator>Administrator</dc:creator>
  <cp:lastModifiedBy> </cp:lastModifiedBy>
  <cp:revision>15</cp:revision>
  <cp:lastPrinted>1899-12-31T16:00:00Z</cp:lastPrinted>
  <dcterms:created xsi:type="dcterms:W3CDTF">2017-10-20T09:08:00Z</dcterms:created>
  <dcterms:modified xsi:type="dcterms:W3CDTF">2020-01-18T22:14:00Z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